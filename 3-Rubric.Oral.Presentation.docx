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AAB" w:rsidRDefault="007621F9">
      <w:pPr>
        <w:tabs>
          <w:tab w:val="left" w:pos="14180"/>
        </w:tabs>
        <w:spacing w:before="60" w:line="340" w:lineRule="exact"/>
        <w:ind w:left="460"/>
        <w:rPr>
          <w:sz w:val="24"/>
          <w:szCs w:val="24"/>
        </w:rPr>
      </w:pPr>
      <w:r>
        <w:rPr>
          <w:spacing w:val="3"/>
          <w:w w:val="101"/>
          <w:position w:val="-1"/>
          <w:sz w:val="31"/>
          <w:szCs w:val="31"/>
        </w:rPr>
        <w:t>Ora</w:t>
      </w:r>
      <w:r>
        <w:rPr>
          <w:w w:val="101"/>
          <w:position w:val="-1"/>
          <w:sz w:val="31"/>
          <w:szCs w:val="31"/>
        </w:rPr>
        <w:t>l</w:t>
      </w:r>
      <w:r>
        <w:rPr>
          <w:position w:val="-1"/>
          <w:sz w:val="31"/>
          <w:szCs w:val="31"/>
        </w:rPr>
        <w:t xml:space="preserve"> </w:t>
      </w:r>
      <w:r>
        <w:rPr>
          <w:spacing w:val="3"/>
          <w:w w:val="101"/>
          <w:position w:val="-1"/>
          <w:sz w:val="31"/>
          <w:szCs w:val="31"/>
        </w:rPr>
        <w:t>Presentation</w:t>
      </w:r>
      <w:r>
        <w:rPr>
          <w:position w:val="-1"/>
          <w:sz w:val="24"/>
          <w:szCs w:val="24"/>
        </w:rPr>
        <w:t xml:space="preserve">:                     </w:t>
      </w:r>
      <w:r>
        <w:rPr>
          <w:spacing w:val="-2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Name: </w:t>
      </w:r>
      <w:r>
        <w:rPr>
          <w:position w:val="-1"/>
          <w:sz w:val="24"/>
          <w:szCs w:val="24"/>
          <w:u w:val="single" w:color="000000"/>
        </w:rPr>
        <w:t xml:space="preserve">                                                                                 </w:t>
      </w:r>
      <w:r>
        <w:rPr>
          <w:spacing w:val="6"/>
          <w:position w:val="-1"/>
          <w:sz w:val="24"/>
          <w:szCs w:val="24"/>
          <w:u w:val="single" w:color="000000"/>
        </w:rPr>
        <w:t xml:space="preserve"> </w:t>
      </w:r>
      <w:r>
        <w:rPr>
          <w:position w:val="-1"/>
          <w:sz w:val="24"/>
          <w:szCs w:val="24"/>
        </w:rPr>
        <w:t xml:space="preserve"> Date: </w:t>
      </w:r>
      <w:r>
        <w:rPr>
          <w:position w:val="-1"/>
          <w:sz w:val="24"/>
          <w:szCs w:val="24"/>
          <w:u w:val="single" w:color="000000"/>
        </w:rPr>
        <w:t xml:space="preserve">                               </w:t>
      </w:r>
      <w:r>
        <w:rPr>
          <w:spacing w:val="2"/>
          <w:position w:val="-1"/>
          <w:sz w:val="24"/>
          <w:szCs w:val="24"/>
          <w:u w:val="single" w:color="000000"/>
        </w:rPr>
        <w:t xml:space="preserve"> </w:t>
      </w:r>
      <w:r>
        <w:rPr>
          <w:position w:val="-1"/>
          <w:sz w:val="24"/>
          <w:szCs w:val="24"/>
        </w:rPr>
        <w:t xml:space="preserve"> Score: </w:t>
      </w:r>
      <w:r>
        <w:rPr>
          <w:position w:val="-1"/>
          <w:sz w:val="24"/>
          <w:szCs w:val="24"/>
          <w:u w:val="single" w:color="000000"/>
        </w:rPr>
        <w:t xml:space="preserve"> </w:t>
      </w:r>
      <w:r>
        <w:rPr>
          <w:position w:val="-1"/>
          <w:sz w:val="24"/>
          <w:szCs w:val="24"/>
          <w:u w:val="single" w:color="000000"/>
        </w:rPr>
        <w:tab/>
      </w:r>
    </w:p>
    <w:p w:rsidR="00B21AAB" w:rsidRDefault="00B21AAB">
      <w:pPr>
        <w:spacing w:before="15" w:line="240" w:lineRule="exact"/>
        <w:rPr>
          <w:sz w:val="24"/>
          <w:szCs w:val="24"/>
        </w:rPr>
      </w:pPr>
    </w:p>
    <w:p w:rsidR="00B21AAB" w:rsidRDefault="005B08D3" w:rsidP="005B08D3">
      <w:pPr>
        <w:spacing w:before="37" w:line="260" w:lineRule="exact"/>
        <w:ind w:left="460" w:right="287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7.6pt;margin-top:28.75pt;width:747.9pt;height:452.35pt;z-index:-25165824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38"/>
                    <w:gridCol w:w="3120"/>
                    <w:gridCol w:w="3135"/>
                    <w:gridCol w:w="3120"/>
                    <w:gridCol w:w="3120"/>
                    <w:gridCol w:w="900"/>
                  </w:tblGrid>
                  <w:tr w:rsidR="00B21AAB">
                    <w:trPr>
                      <w:trHeight w:hRule="exact" w:val="240"/>
                    </w:trPr>
                    <w:tc>
                      <w:tcPr>
                        <w:tcW w:w="1538" w:type="dxa"/>
                        <w:tcBorders>
                          <w:top w:val="single" w:sz="7" w:space="0" w:color="000000"/>
                          <w:left w:val="nil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21AAB" w:rsidRDefault="00B21AAB"/>
                    </w:tc>
                    <w:tc>
                      <w:tcPr>
                        <w:tcW w:w="31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21AAB" w:rsidRDefault="007621F9">
                        <w:pPr>
                          <w:spacing w:before="1"/>
                          <w:ind w:left="794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spacing w:val="3"/>
                            <w:sz w:val="19"/>
                            <w:szCs w:val="19"/>
                          </w:rPr>
                          <w:t>Exceed</w:t>
                        </w:r>
                        <w:r>
                          <w:rPr>
                            <w:b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b/>
                            <w:spacing w:val="1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3"/>
                            <w:w w:val="102"/>
                            <w:sz w:val="19"/>
                            <w:szCs w:val="19"/>
                          </w:rPr>
                          <w:t>Standard</w:t>
                        </w:r>
                      </w:p>
                    </w:tc>
                    <w:tc>
                      <w:tcPr>
                        <w:tcW w:w="313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21AAB" w:rsidRDefault="007621F9">
                        <w:pPr>
                          <w:spacing w:before="1"/>
                          <w:ind w:left="899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spacing w:val="3"/>
                            <w:sz w:val="19"/>
                            <w:szCs w:val="19"/>
                          </w:rPr>
                          <w:t>Meet</w:t>
                        </w:r>
                        <w:r>
                          <w:rPr>
                            <w:b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b/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3"/>
                            <w:w w:val="102"/>
                            <w:sz w:val="19"/>
                            <w:szCs w:val="19"/>
                          </w:rPr>
                          <w:t>Standard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21AAB" w:rsidRDefault="007621F9">
                        <w:pPr>
                          <w:spacing w:before="1"/>
                          <w:ind w:left="524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sz w:val="19"/>
                            <w:szCs w:val="19"/>
                          </w:rPr>
                          <w:t>Nearly</w:t>
                        </w:r>
                        <w:r>
                          <w:rPr>
                            <w:b/>
                            <w:spacing w:val="1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  <w:szCs w:val="19"/>
                          </w:rPr>
                          <w:t>Meets</w:t>
                        </w:r>
                        <w:r>
                          <w:rPr>
                            <w:b/>
                            <w:spacing w:val="1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b/>
                            <w:w w:val="102"/>
                            <w:sz w:val="19"/>
                            <w:szCs w:val="19"/>
                          </w:rPr>
                          <w:t>Standards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21AAB" w:rsidRDefault="007621F9">
                        <w:pPr>
                          <w:spacing w:before="1"/>
                          <w:ind w:left="509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spacing w:val="3"/>
                            <w:sz w:val="19"/>
                            <w:szCs w:val="19"/>
                          </w:rPr>
                          <w:t>Doe</w:t>
                        </w:r>
                        <w:r>
                          <w:rPr>
                            <w:b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b/>
                            <w:spacing w:val="1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3"/>
                            <w:sz w:val="19"/>
                            <w:szCs w:val="19"/>
                          </w:rPr>
                          <w:t>No</w:t>
                        </w:r>
                        <w:r>
                          <w:rPr>
                            <w:b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b/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3"/>
                            <w:sz w:val="19"/>
                            <w:szCs w:val="19"/>
                          </w:rPr>
                          <w:t>Mee</w:t>
                        </w:r>
                        <w:r>
                          <w:rPr>
                            <w:b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b/>
                            <w:spacing w:val="1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3"/>
                            <w:w w:val="102"/>
                            <w:sz w:val="19"/>
                            <w:szCs w:val="19"/>
                          </w:rPr>
                          <w:t>Standard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21AAB" w:rsidRDefault="007621F9">
                        <w:pPr>
                          <w:spacing w:before="1"/>
                          <w:ind w:left="104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spacing w:val="3"/>
                            <w:w w:val="102"/>
                            <w:sz w:val="19"/>
                            <w:szCs w:val="19"/>
                          </w:rPr>
                          <w:t>Score</w:t>
                        </w:r>
                      </w:p>
                    </w:tc>
                  </w:tr>
                  <w:tr w:rsidR="00B21AAB">
                    <w:trPr>
                      <w:trHeight w:hRule="exact" w:val="2310"/>
                    </w:trPr>
                    <w:tc>
                      <w:tcPr>
                        <w:tcW w:w="1538" w:type="dxa"/>
                        <w:tcBorders>
                          <w:top w:val="single" w:sz="7" w:space="0" w:color="000000"/>
                          <w:left w:val="nil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21AAB" w:rsidRDefault="007621F9">
                        <w:pPr>
                          <w:spacing w:before="1" w:line="255" w:lineRule="auto"/>
                          <w:ind w:left="105" w:right="101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spacing w:val="1"/>
                            <w:sz w:val="19"/>
                            <w:szCs w:val="19"/>
                          </w:rPr>
                          <w:t>Languag</w:t>
                        </w:r>
                        <w:r>
                          <w:rPr>
                            <w:b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b/>
                            <w:spacing w:val="2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w w:val="102"/>
                            <w:sz w:val="19"/>
                            <w:szCs w:val="19"/>
                          </w:rPr>
                          <w:t xml:space="preserve">Use </w:t>
                        </w:r>
                        <w:r>
                          <w:rPr>
                            <w:b/>
                            <w:spacing w:val="4"/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b/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b/>
                            <w:spacing w:val="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4"/>
                            <w:w w:val="102"/>
                            <w:sz w:val="19"/>
                            <w:szCs w:val="19"/>
                          </w:rPr>
                          <w:t xml:space="preserve">Delivery </w:t>
                        </w:r>
                        <w:r>
                          <w:rPr>
                            <w:spacing w:val="5"/>
                            <w:sz w:val="19"/>
                            <w:szCs w:val="19"/>
                          </w:rPr>
                          <w:t>Th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1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02"/>
                            <w:sz w:val="19"/>
                            <w:szCs w:val="19"/>
                          </w:rPr>
                          <w:t xml:space="preserve">student 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 xml:space="preserve">communicates </w:t>
                        </w:r>
                        <w:r>
                          <w:rPr>
                            <w:spacing w:val="1"/>
                            <w:sz w:val="19"/>
                            <w:szCs w:val="19"/>
                          </w:rPr>
                          <w:t>idea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2"/>
                            <w:sz w:val="19"/>
                            <w:szCs w:val="19"/>
                          </w:rPr>
                          <w:t>effectively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21AAB" w:rsidRDefault="007621F9">
                        <w:pPr>
                          <w:spacing w:before="1"/>
                          <w:ind w:left="179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Effectivel</w:t>
                        </w:r>
                        <w:r>
                          <w:rPr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spacing w:val="1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use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ey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>contact.</w:t>
                        </w:r>
                      </w:p>
                      <w:p w:rsidR="00B21AAB" w:rsidRDefault="007621F9">
                        <w:pPr>
                          <w:spacing w:before="21" w:line="247" w:lineRule="auto"/>
                          <w:ind w:left="359" w:right="255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Spe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ak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clearly</w:t>
                        </w:r>
                        <w:r>
                          <w:rPr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spacing w:val="1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effectivel</w:t>
                        </w:r>
                        <w:r>
                          <w:rPr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spacing w:val="1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 xml:space="preserve">and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confidentl</w:t>
                        </w:r>
                        <w:r>
                          <w:rPr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spacing w:val="1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usin</w:t>
                        </w:r>
                        <w:r>
                          <w:rPr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spacing w:val="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suitable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volum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spacing w:val="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>pace.</w:t>
                        </w:r>
                      </w:p>
                      <w:p w:rsidR="00B21AAB" w:rsidRDefault="007621F9">
                        <w:pPr>
                          <w:spacing w:before="15"/>
                          <w:ind w:left="179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Full</w:t>
                        </w:r>
                        <w:r>
                          <w:rPr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engage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th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>audience.</w:t>
                        </w:r>
                      </w:p>
                      <w:p w:rsidR="00B21AAB" w:rsidRDefault="00B21AAB">
                        <w:pPr>
                          <w:spacing w:before="12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B21AAB" w:rsidRDefault="007621F9">
                        <w:pPr>
                          <w:ind w:left="179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Dresse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>appropriately,</w:t>
                        </w:r>
                      </w:p>
                      <w:p w:rsidR="00B21AAB" w:rsidRDefault="007621F9">
                        <w:pPr>
                          <w:spacing w:before="21" w:line="247" w:lineRule="auto"/>
                          <w:ind w:left="359" w:right="86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Select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ric</w:t>
                        </w:r>
                        <w:r>
                          <w:rPr>
                            <w:sz w:val="19"/>
                            <w:szCs w:val="19"/>
                          </w:rPr>
                          <w:t>h</w:t>
                        </w:r>
                        <w:r>
                          <w:rPr>
                            <w:spacing w:val="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spacing w:val="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varie</w:t>
                        </w:r>
                        <w:r>
                          <w:rPr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word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for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contex</w:t>
                        </w:r>
                        <w:r>
                          <w:rPr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pacing w:val="1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use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correct 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grammar.</w:t>
                        </w:r>
                      </w:p>
                    </w:tc>
                    <w:tc>
                      <w:tcPr>
                        <w:tcW w:w="313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21AAB" w:rsidRDefault="007621F9">
                        <w:pPr>
                          <w:spacing w:before="1"/>
                          <w:ind w:left="194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Maintain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ey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02"/>
                            <w:sz w:val="19"/>
                            <w:szCs w:val="19"/>
                          </w:rPr>
                          <w:t>contact.</w:t>
                        </w:r>
                      </w:p>
                      <w:p w:rsidR="00B21AAB" w:rsidRDefault="007621F9">
                        <w:pPr>
                          <w:spacing w:before="21" w:line="247" w:lineRule="auto"/>
                          <w:ind w:left="374" w:right="131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Speak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clearl</w:t>
                        </w:r>
                        <w:r>
                          <w:rPr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spacing w:val="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use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suitable </w:t>
                        </w:r>
                        <w:r>
                          <w:rPr>
                            <w:sz w:val="19"/>
                            <w:szCs w:val="19"/>
                          </w:rPr>
                          <w:t>volume</w:t>
                        </w:r>
                        <w:r>
                          <w:rPr>
                            <w:spacing w:val="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02"/>
                            <w:sz w:val="19"/>
                            <w:szCs w:val="19"/>
                          </w:rPr>
                          <w:t>pace.</w:t>
                        </w:r>
                      </w:p>
                      <w:p w:rsidR="00B21AAB" w:rsidRDefault="00B21AAB">
                        <w:pPr>
                          <w:spacing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B21AAB" w:rsidRDefault="007621F9">
                        <w:pPr>
                          <w:spacing w:line="247" w:lineRule="auto"/>
                          <w:ind w:left="374" w:right="656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Take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step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 xml:space="preserve"> engag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02"/>
                            <w:sz w:val="19"/>
                            <w:szCs w:val="19"/>
                          </w:rPr>
                          <w:t xml:space="preserve">the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>audience.</w:t>
                        </w:r>
                      </w:p>
                      <w:p w:rsidR="00B21AAB" w:rsidRDefault="007621F9">
                        <w:pPr>
                          <w:ind w:left="194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Dresse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>appropriately.</w:t>
                        </w:r>
                      </w:p>
                      <w:p w:rsidR="00B21AAB" w:rsidRDefault="007621F9">
                        <w:pPr>
                          <w:spacing w:before="21" w:line="247" w:lineRule="auto"/>
                          <w:ind w:left="374" w:right="371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Select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word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appropriat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1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 xml:space="preserve">for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contex</w:t>
                        </w:r>
                        <w:r>
                          <w:rPr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pacing w:val="1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use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correct 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grammar.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21AAB" w:rsidRDefault="007621F9">
                        <w:pPr>
                          <w:spacing w:before="1" w:line="263" w:lineRule="auto"/>
                          <w:ind w:left="359" w:right="614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Som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ey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contact</w:t>
                        </w:r>
                        <w:r>
                          <w:rPr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spacing w:val="1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bu</w:t>
                        </w:r>
                        <w:r>
                          <w:rPr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02"/>
                            <w:sz w:val="19"/>
                            <w:szCs w:val="19"/>
                          </w:rPr>
                          <w:t xml:space="preserve">not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>maintained.</w:t>
                        </w:r>
                      </w:p>
                      <w:p w:rsidR="00B21AAB" w:rsidRDefault="007621F9">
                        <w:pPr>
                          <w:spacing w:line="200" w:lineRule="exact"/>
                          <w:ind w:left="179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Speak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clearl</w:t>
                        </w:r>
                        <w:r>
                          <w:rPr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spacing w:val="1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spacing w:val="1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unclearl</w:t>
                        </w:r>
                        <w:r>
                          <w:rPr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spacing w:val="1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>in</w:t>
                        </w:r>
                      </w:p>
                      <w:p w:rsidR="00B21AAB" w:rsidRDefault="007621F9">
                        <w:pPr>
                          <w:spacing w:before="6"/>
                          <w:ind w:left="359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differen</w:t>
                        </w:r>
                        <w:r>
                          <w:rPr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pacing w:val="1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02"/>
                            <w:sz w:val="19"/>
                            <w:szCs w:val="19"/>
                          </w:rPr>
                          <w:t>portions.</w:t>
                        </w:r>
                      </w:p>
                      <w:p w:rsidR="00B21AAB" w:rsidRDefault="007621F9">
                        <w:pPr>
                          <w:spacing w:before="21"/>
                          <w:ind w:left="179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Occasionall</w:t>
                        </w:r>
                        <w:r>
                          <w:rPr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spacing w:val="2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engage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>audience.</w:t>
                        </w:r>
                      </w:p>
                      <w:p w:rsidR="00B21AAB" w:rsidRDefault="007621F9">
                        <w:pPr>
                          <w:spacing w:before="6"/>
                          <w:ind w:left="179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resse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>inappropriately.</w:t>
                        </w:r>
                      </w:p>
                      <w:p w:rsidR="00B21AAB" w:rsidRDefault="007621F9">
                        <w:pPr>
                          <w:spacing w:before="6" w:line="263" w:lineRule="auto"/>
                          <w:ind w:left="359" w:right="86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Select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word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inappropriat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2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 xml:space="preserve">for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context</w:t>
                        </w:r>
                        <w:r>
                          <w:rPr>
                            <w:sz w:val="19"/>
                            <w:szCs w:val="19"/>
                          </w:rPr>
                          <w:t>;</w:t>
                        </w:r>
                        <w:r>
                          <w:rPr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use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incorrec</w:t>
                        </w:r>
                        <w:r>
                          <w:rPr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>grammar.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21AAB" w:rsidRDefault="007621F9">
                        <w:pPr>
                          <w:spacing w:before="1"/>
                          <w:ind w:left="104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Use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ey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contac</w:t>
                        </w:r>
                        <w:r>
                          <w:rPr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>ineffectively.</w:t>
                        </w:r>
                      </w:p>
                      <w:p w:rsidR="00B21AAB" w:rsidRDefault="007621F9">
                        <w:pPr>
                          <w:spacing w:before="21" w:line="247" w:lineRule="auto"/>
                          <w:ind w:left="359" w:right="506" w:hanging="255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Fail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spacing w:val="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spea</w:t>
                        </w:r>
                        <w:r>
                          <w:rPr>
                            <w:sz w:val="19"/>
                            <w:szCs w:val="19"/>
                          </w:rPr>
                          <w:t>k</w:t>
                        </w:r>
                        <w:r>
                          <w:rPr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clearl</w:t>
                        </w:r>
                        <w:r>
                          <w:rPr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and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audibl</w:t>
                        </w:r>
                        <w:r>
                          <w:rPr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spacing w:val="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use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>unsuitable pace.</w:t>
                        </w:r>
                      </w:p>
                      <w:p w:rsidR="00B21AAB" w:rsidRDefault="007621F9">
                        <w:pPr>
                          <w:spacing w:before="15"/>
                          <w:ind w:left="104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Doe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no</w:t>
                        </w:r>
                        <w:r>
                          <w:rPr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pacing w:val="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engag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>audience.</w:t>
                        </w:r>
                      </w:p>
                      <w:p w:rsidR="00B21AAB" w:rsidRDefault="00B21AAB">
                        <w:pPr>
                          <w:spacing w:before="12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B21AAB" w:rsidRDefault="007621F9">
                        <w:pPr>
                          <w:ind w:left="104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Dresse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>inappropriately.</w:t>
                        </w:r>
                      </w:p>
                      <w:p w:rsidR="00B21AAB" w:rsidRDefault="007621F9">
                        <w:pPr>
                          <w:spacing w:before="21" w:line="247" w:lineRule="auto"/>
                          <w:ind w:left="359" w:right="86" w:hanging="255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Select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word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inapprop</w:t>
                        </w:r>
                        <w:r>
                          <w:rPr>
                            <w:sz w:val="19"/>
                            <w:szCs w:val="19"/>
                          </w:rPr>
                          <w:t>riate</w:t>
                        </w:r>
                        <w:r>
                          <w:rPr>
                            <w:spacing w:val="1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 xml:space="preserve">for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context</w:t>
                        </w:r>
                        <w:r>
                          <w:rPr>
                            <w:sz w:val="19"/>
                            <w:szCs w:val="19"/>
                          </w:rPr>
                          <w:t>;</w:t>
                        </w:r>
                        <w:r>
                          <w:rPr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use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incorrec</w:t>
                        </w:r>
                        <w:r>
                          <w:rPr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>grammar.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21AAB" w:rsidRDefault="00B21AAB"/>
                    </w:tc>
                  </w:tr>
                  <w:tr w:rsidR="00B21AAB">
                    <w:trPr>
                      <w:trHeight w:hRule="exact" w:val="2085"/>
                    </w:trPr>
                    <w:tc>
                      <w:tcPr>
                        <w:tcW w:w="1538" w:type="dxa"/>
                        <w:tcBorders>
                          <w:top w:val="single" w:sz="7" w:space="0" w:color="000000"/>
                          <w:left w:val="nil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21AAB" w:rsidRDefault="007621F9">
                        <w:pPr>
                          <w:spacing w:before="1" w:line="253" w:lineRule="auto"/>
                          <w:ind w:left="105" w:right="176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spacing w:val="2"/>
                            <w:w w:val="102"/>
                            <w:sz w:val="19"/>
                            <w:szCs w:val="19"/>
                          </w:rPr>
                          <w:t xml:space="preserve">Organization </w:t>
                        </w:r>
                        <w:r>
                          <w:rPr>
                            <w:b/>
                            <w:w w:val="102"/>
                            <w:sz w:val="19"/>
                            <w:szCs w:val="19"/>
                          </w:rPr>
                          <w:t xml:space="preserve">and </w:t>
                        </w:r>
                        <w:r>
                          <w:rPr>
                            <w:b/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Preparation </w:t>
                        </w:r>
                        <w:r>
                          <w:rPr>
                            <w:spacing w:val="5"/>
                            <w:sz w:val="19"/>
                            <w:szCs w:val="19"/>
                          </w:rPr>
                          <w:t>Th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1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02"/>
                            <w:sz w:val="19"/>
                            <w:szCs w:val="19"/>
                          </w:rPr>
                          <w:t xml:space="preserve">student </w:t>
                        </w:r>
                        <w:r>
                          <w:rPr>
                            <w:spacing w:val="1"/>
                            <w:sz w:val="19"/>
                            <w:szCs w:val="19"/>
                          </w:rPr>
                          <w:t>exhibit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2"/>
                            <w:sz w:val="19"/>
                            <w:szCs w:val="19"/>
                          </w:rPr>
                          <w:t xml:space="preserve">logical 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>organization.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21AAB" w:rsidRDefault="007621F9">
                        <w:pPr>
                          <w:spacing w:before="1" w:line="263" w:lineRule="auto"/>
                          <w:ind w:left="359" w:right="179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Introduce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th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topi</w:t>
                        </w:r>
                        <w:r>
                          <w:rPr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clearl</w:t>
                        </w:r>
                        <w:r>
                          <w:rPr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and 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>creatively.</w:t>
                        </w:r>
                      </w:p>
                      <w:p w:rsidR="00B21AAB" w:rsidRDefault="007621F9">
                        <w:pPr>
                          <w:spacing w:line="200" w:lineRule="exact"/>
                          <w:ind w:left="179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Maintain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clea</w:t>
                        </w:r>
                        <w:r>
                          <w:rPr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spacing w:val="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focu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spacing w:val="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02"/>
                            <w:sz w:val="19"/>
                            <w:szCs w:val="19"/>
                          </w:rPr>
                          <w:t>the</w:t>
                        </w:r>
                      </w:p>
                      <w:p w:rsidR="00B21AAB" w:rsidRDefault="007621F9">
                        <w:pPr>
                          <w:spacing w:before="6"/>
                          <w:ind w:left="359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pacing w:val="1"/>
                            <w:w w:val="102"/>
                            <w:sz w:val="19"/>
                            <w:szCs w:val="19"/>
                          </w:rPr>
                          <w:t>topic..</w:t>
                        </w:r>
                      </w:p>
                      <w:p w:rsidR="00B21AAB" w:rsidRDefault="007621F9">
                        <w:pPr>
                          <w:spacing w:before="21" w:line="247" w:lineRule="auto"/>
                          <w:ind w:left="359" w:right="41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Effectivel</w:t>
                        </w:r>
                        <w:r>
                          <w:rPr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spacing w:val="2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include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smooth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transition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connec</w:t>
                        </w:r>
                        <w:r>
                          <w:rPr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ke</w:t>
                        </w:r>
                        <w:r>
                          <w:rPr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spacing w:val="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>po</w:t>
                        </w:r>
                        <w:r>
                          <w:rPr>
                            <w:spacing w:val="6"/>
                            <w:w w:val="102"/>
                            <w:sz w:val="19"/>
                            <w:szCs w:val="19"/>
                          </w:rPr>
                          <w:t>ints.</w:t>
                        </w:r>
                      </w:p>
                      <w:p w:rsidR="00B21AAB" w:rsidRDefault="007621F9">
                        <w:pPr>
                          <w:spacing w:line="263" w:lineRule="auto"/>
                          <w:ind w:left="359" w:right="119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End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wit</w:t>
                        </w:r>
                        <w:r>
                          <w:rPr>
                            <w:sz w:val="19"/>
                            <w:szCs w:val="19"/>
                          </w:rPr>
                          <w:t>h</w:t>
                        </w:r>
                        <w:r>
                          <w:rPr>
                            <w:spacing w:val="1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logical</w:t>
                        </w:r>
                        <w:r>
                          <w:rPr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spacing w:val="1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effectiv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1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and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relevan</w:t>
                        </w:r>
                        <w:r>
                          <w:rPr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02"/>
                            <w:sz w:val="19"/>
                            <w:szCs w:val="19"/>
                          </w:rPr>
                          <w:t>conclusion.</w:t>
                        </w:r>
                      </w:p>
                    </w:tc>
                    <w:tc>
                      <w:tcPr>
                        <w:tcW w:w="313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21AAB" w:rsidRDefault="007621F9">
                        <w:pPr>
                          <w:spacing w:before="1"/>
                          <w:ind w:left="194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Introduce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th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topi</w:t>
                        </w:r>
                        <w:r>
                          <w:rPr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spacing w:val="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>clearly.</w:t>
                        </w:r>
                      </w:p>
                      <w:p w:rsidR="00B21AAB" w:rsidRDefault="00B21AAB">
                        <w:pPr>
                          <w:spacing w:before="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B21AAB" w:rsidRDefault="007621F9">
                        <w:pPr>
                          <w:ind w:left="194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Maintain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focu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th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>topic.</w:t>
                        </w:r>
                      </w:p>
                      <w:p w:rsidR="00B21AAB" w:rsidRDefault="00B21AAB">
                        <w:pPr>
                          <w:spacing w:before="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B21AAB" w:rsidRDefault="007621F9">
                        <w:pPr>
                          <w:spacing w:line="247" w:lineRule="auto"/>
                          <w:ind w:left="374" w:right="330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Includ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1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transition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2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connect </w:t>
                        </w:r>
                        <w:r>
                          <w:rPr>
                            <w:spacing w:val="5"/>
                            <w:sz w:val="19"/>
                            <w:szCs w:val="19"/>
                          </w:rPr>
                          <w:t>ke</w:t>
                        </w:r>
                        <w:r>
                          <w:rPr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02"/>
                            <w:sz w:val="19"/>
                            <w:szCs w:val="19"/>
                          </w:rPr>
                          <w:t>points.</w:t>
                        </w:r>
                      </w:p>
                      <w:p w:rsidR="00B21AAB" w:rsidRDefault="00B21AAB">
                        <w:pPr>
                          <w:spacing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B21AAB" w:rsidRDefault="007621F9">
                        <w:pPr>
                          <w:spacing w:line="247" w:lineRule="auto"/>
                          <w:ind w:left="374" w:right="225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End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wit</w:t>
                        </w:r>
                        <w:r>
                          <w:rPr>
                            <w:sz w:val="19"/>
                            <w:szCs w:val="19"/>
                          </w:rPr>
                          <w:t>h</w:t>
                        </w:r>
                        <w:r>
                          <w:rPr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coheren</w:t>
                        </w:r>
                        <w:r>
                          <w:rPr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pacing w:val="1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conclusion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base</w:t>
                        </w:r>
                        <w:r>
                          <w:rPr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spacing w:val="1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spacing w:val="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02"/>
                            <w:sz w:val="19"/>
                            <w:szCs w:val="19"/>
                          </w:rPr>
                          <w:t>evidence.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21AAB" w:rsidRDefault="007621F9">
                        <w:pPr>
                          <w:spacing w:before="1"/>
                          <w:ind w:left="179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Introduce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th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>topic.</w:t>
                        </w:r>
                      </w:p>
                      <w:p w:rsidR="00B21AAB" w:rsidRDefault="00B21AAB">
                        <w:pPr>
                          <w:spacing w:before="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B21AAB" w:rsidRDefault="007621F9">
                        <w:pPr>
                          <w:spacing w:line="247" w:lineRule="auto"/>
                          <w:ind w:left="359" w:right="286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19"/>
                            <w:szCs w:val="19"/>
                          </w:rPr>
                          <w:t>Somewha</w:t>
                        </w:r>
                        <w:r>
                          <w:rPr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pacing w:val="2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19"/>
                            <w:szCs w:val="19"/>
                          </w:rPr>
                          <w:t>maintai</w:t>
                        </w:r>
                        <w:r>
                          <w:rPr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spacing w:val="-1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5"/>
                            <w:sz w:val="19"/>
                            <w:szCs w:val="19"/>
                          </w:rPr>
                          <w:t>focu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02"/>
                            <w:sz w:val="19"/>
                            <w:szCs w:val="19"/>
                          </w:rPr>
                          <w:t xml:space="preserve">on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th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>topic.</w:t>
                        </w:r>
                      </w:p>
                      <w:p w:rsidR="00B21AAB" w:rsidRDefault="007621F9">
                        <w:pPr>
                          <w:spacing w:before="15" w:line="247" w:lineRule="auto"/>
                          <w:ind w:left="359" w:right="450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Include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som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transition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2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to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connec</w:t>
                        </w:r>
                        <w:r>
                          <w:rPr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pacing w:val="1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ke</w:t>
                        </w:r>
                        <w:r>
                          <w:rPr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02"/>
                            <w:sz w:val="19"/>
                            <w:szCs w:val="19"/>
                          </w:rPr>
                          <w:t>points.</w:t>
                        </w:r>
                      </w:p>
                      <w:p w:rsidR="00B21AAB" w:rsidRDefault="00B21AAB">
                        <w:pPr>
                          <w:spacing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B21AAB" w:rsidRDefault="007621F9">
                        <w:pPr>
                          <w:spacing w:line="247" w:lineRule="auto"/>
                          <w:ind w:left="359" w:right="74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End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wit</w:t>
                        </w:r>
                        <w:r>
                          <w:rPr>
                            <w:sz w:val="19"/>
                            <w:szCs w:val="19"/>
                          </w:rPr>
                          <w:t>h</w:t>
                        </w:r>
                        <w:r>
                          <w:rPr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spacing w:val="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conclusio</w:t>
                        </w:r>
                        <w:r>
                          <w:rPr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spacing w:val="2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base</w:t>
                        </w:r>
                        <w:r>
                          <w:rPr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02"/>
                            <w:sz w:val="19"/>
                            <w:szCs w:val="19"/>
                          </w:rPr>
                          <w:t xml:space="preserve">on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>evidence.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21AAB" w:rsidRDefault="007621F9">
                        <w:pPr>
                          <w:spacing w:before="1" w:line="263" w:lineRule="auto"/>
                          <w:ind w:left="359" w:right="296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Doe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no</w:t>
                        </w:r>
                        <w:r>
                          <w:rPr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pacing w:val="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clearl</w:t>
                        </w:r>
                        <w:r>
                          <w:rPr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introduc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1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the 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>topic.</w:t>
                        </w:r>
                      </w:p>
                      <w:p w:rsidR="00B21AAB" w:rsidRDefault="007621F9">
                        <w:pPr>
                          <w:spacing w:line="200" w:lineRule="exact"/>
                          <w:ind w:left="179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Doe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no</w:t>
                        </w:r>
                        <w:r>
                          <w:rPr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pacing w:val="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establis</w:t>
                        </w:r>
                        <w:r>
                          <w:rPr>
                            <w:sz w:val="19"/>
                            <w:szCs w:val="19"/>
                          </w:rPr>
                          <w:t>h</w:t>
                        </w:r>
                        <w:r>
                          <w:rPr>
                            <w:spacing w:val="1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spacing w:val="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>maintain</w:t>
                        </w:r>
                      </w:p>
                      <w:p w:rsidR="00B21AAB" w:rsidRDefault="007621F9">
                        <w:pPr>
                          <w:spacing w:before="6"/>
                          <w:ind w:left="359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focu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spacing w:val="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th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>topic.</w:t>
                        </w:r>
                      </w:p>
                      <w:p w:rsidR="00B21AAB" w:rsidRDefault="007621F9">
                        <w:pPr>
                          <w:spacing w:before="21" w:line="247" w:lineRule="auto"/>
                          <w:ind w:left="359" w:right="150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Use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ineffectiv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2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transition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2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that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rarel</w:t>
                        </w:r>
                        <w:r>
                          <w:rPr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spacing w:val="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connec</w:t>
                        </w:r>
                        <w:r>
                          <w:rPr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>poi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spacing w:val="-31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="005B08D3">
                          <w:rPr>
                            <w:spacing w:val="10"/>
                            <w:w w:val="102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pacing w:val="10"/>
                            <w:w w:val="102"/>
                            <w:sz w:val="19"/>
                            <w:szCs w:val="19"/>
                          </w:rPr>
                          <w:t>s</w:t>
                        </w:r>
                        <w:proofErr w:type="spellEnd"/>
                        <w:r>
                          <w:rPr>
                            <w:spacing w:val="10"/>
                            <w:w w:val="102"/>
                            <w:sz w:val="19"/>
                            <w:szCs w:val="19"/>
                          </w:rPr>
                          <w:t>.</w:t>
                        </w:r>
                      </w:p>
                      <w:p w:rsidR="00B21AAB" w:rsidRDefault="00B21AAB">
                        <w:pPr>
                          <w:spacing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B21AAB" w:rsidRDefault="007621F9">
                        <w:pPr>
                          <w:ind w:left="179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End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withou</w:t>
                        </w:r>
                        <w:r>
                          <w:rPr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02"/>
                            <w:sz w:val="19"/>
                            <w:szCs w:val="19"/>
                          </w:rPr>
                          <w:t>conclusion.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21AAB" w:rsidRDefault="00B21AAB"/>
                    </w:tc>
                  </w:tr>
                  <w:tr w:rsidR="00B21AAB">
                    <w:trPr>
                      <w:trHeight w:hRule="exact" w:val="3225"/>
                    </w:trPr>
                    <w:tc>
                      <w:tcPr>
                        <w:tcW w:w="1538" w:type="dxa"/>
                        <w:tcBorders>
                          <w:top w:val="single" w:sz="7" w:space="0" w:color="000000"/>
                          <w:left w:val="nil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21AAB" w:rsidRDefault="007621F9">
                        <w:pPr>
                          <w:spacing w:before="1"/>
                          <w:ind w:left="105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w w:val="102"/>
                            <w:sz w:val="19"/>
                            <w:szCs w:val="19"/>
                          </w:rPr>
                          <w:t>Content</w:t>
                        </w:r>
                      </w:p>
                      <w:p w:rsidR="00B21AAB" w:rsidRDefault="007621F9">
                        <w:pPr>
                          <w:spacing w:before="6" w:line="252" w:lineRule="auto"/>
                          <w:ind w:left="105" w:right="191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pacing w:val="5"/>
                            <w:sz w:val="19"/>
                            <w:szCs w:val="19"/>
                          </w:rPr>
                          <w:t>Th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1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02"/>
                            <w:sz w:val="19"/>
                            <w:szCs w:val="19"/>
                          </w:rPr>
                          <w:t xml:space="preserve">student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explain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02"/>
                            <w:sz w:val="19"/>
                            <w:szCs w:val="19"/>
                          </w:rPr>
                          <w:t xml:space="preserve">the </w:t>
                        </w:r>
                        <w:r>
                          <w:rPr>
                            <w:spacing w:val="5"/>
                            <w:sz w:val="19"/>
                            <w:szCs w:val="19"/>
                          </w:rPr>
                          <w:t>proces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2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02"/>
                            <w:sz w:val="19"/>
                            <w:szCs w:val="19"/>
                          </w:rPr>
                          <w:t xml:space="preserve">and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finding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sz w:val="19"/>
                            <w:szCs w:val="19"/>
                          </w:rPr>
                          <w:t>f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the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projec</w:t>
                        </w:r>
                        <w:r>
                          <w:rPr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spacing w:val="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02"/>
                            <w:sz w:val="19"/>
                            <w:szCs w:val="19"/>
                          </w:rPr>
                          <w:t xml:space="preserve">the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resulting 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>learning.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21AAB" w:rsidRDefault="007621F9">
                        <w:pPr>
                          <w:spacing w:before="1" w:line="247" w:lineRule="auto"/>
                          <w:ind w:left="359" w:right="536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Clearl</w:t>
                        </w:r>
                        <w:r>
                          <w:rPr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define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th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topi</w:t>
                        </w:r>
                        <w:r>
                          <w:rPr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spacing w:val="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or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thesi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sz w:val="19"/>
                            <w:szCs w:val="19"/>
                          </w:rPr>
                          <w:t xml:space="preserve">d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it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-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>significance.</w:t>
                        </w:r>
                      </w:p>
                      <w:p w:rsidR="00B21AAB" w:rsidRDefault="007621F9">
                        <w:pPr>
                          <w:spacing w:before="15" w:line="247" w:lineRule="auto"/>
                          <w:ind w:left="359" w:right="236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Support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th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thesi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key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finding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wit</w:t>
                        </w:r>
                        <w:r>
                          <w:rPr>
                            <w:sz w:val="19"/>
                            <w:szCs w:val="19"/>
                          </w:rPr>
                          <w:t>h</w:t>
                        </w:r>
                        <w:r>
                          <w:rPr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analysi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of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relevan</w:t>
                        </w:r>
                        <w:r>
                          <w:rPr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spacing w:val="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accurat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1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02"/>
                            <w:sz w:val="19"/>
                            <w:szCs w:val="19"/>
                          </w:rPr>
                          <w:t>evidence</w:t>
                        </w:r>
                      </w:p>
                      <w:p w:rsidR="00B21AAB" w:rsidRDefault="007621F9">
                        <w:pPr>
                          <w:spacing w:before="15" w:line="247" w:lineRule="auto"/>
                          <w:ind w:left="359" w:right="149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Provide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evidenc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sz w:val="19"/>
                            <w:szCs w:val="19"/>
                          </w:rPr>
                          <w:t>f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extensive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vali</w:t>
                        </w:r>
                        <w:r>
                          <w:rPr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spacing w:val="1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researc</w:t>
                        </w:r>
                        <w:r>
                          <w:rPr>
                            <w:sz w:val="19"/>
                            <w:szCs w:val="19"/>
                          </w:rPr>
                          <w:t>h</w:t>
                        </w:r>
                        <w:r>
                          <w:rPr>
                            <w:spacing w:val="1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wit</w:t>
                        </w:r>
                        <w:r>
                          <w:rPr>
                            <w:sz w:val="19"/>
                            <w:szCs w:val="19"/>
                          </w:rPr>
                          <w:t>h</w:t>
                        </w:r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 xml:space="preserve">multiple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varie</w:t>
                        </w:r>
                        <w:r>
                          <w:rPr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spacing w:val="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>sources</w:t>
                        </w:r>
                      </w:p>
                      <w:p w:rsidR="00B21AAB" w:rsidRDefault="007621F9">
                        <w:pPr>
                          <w:spacing w:before="15" w:line="247" w:lineRule="auto"/>
                          <w:ind w:left="359" w:right="322" w:hanging="180"/>
                          <w:jc w:val="both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Provide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evidenc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sz w:val="19"/>
                            <w:szCs w:val="19"/>
                          </w:rPr>
                          <w:t>f</w:t>
                        </w:r>
                        <w:r>
                          <w:rPr>
                            <w:spacing w:val="-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 xml:space="preserve">complex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proble</w:t>
                        </w:r>
                        <w:r>
                          <w:rPr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solvin</w:t>
                        </w:r>
                        <w:r>
                          <w:rPr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spacing w:val="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sz w:val="19"/>
                            <w:szCs w:val="19"/>
                          </w:rPr>
                          <w:t xml:space="preserve">d 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 xml:space="preserve">learning </w:t>
                        </w:r>
                        <w:r>
                          <w:rPr>
                            <w:spacing w:val="6"/>
                            <w:w w:val="102"/>
                            <w:sz w:val="19"/>
                            <w:szCs w:val="19"/>
                          </w:rPr>
                          <w:t>stretch.</w:t>
                        </w:r>
                      </w:p>
                      <w:p w:rsidR="00B21AAB" w:rsidRDefault="007621F9">
                        <w:pPr>
                          <w:spacing w:before="15" w:line="247" w:lineRule="auto"/>
                          <w:ind w:left="359" w:right="75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Combine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evaluate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existing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idea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spacing w:val="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for</w:t>
                        </w:r>
                        <w:r>
                          <w:rPr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ne</w:t>
                        </w:r>
                        <w:r>
                          <w:rPr>
                            <w:sz w:val="19"/>
                            <w:szCs w:val="19"/>
                          </w:rPr>
                          <w:t>w</w:t>
                        </w:r>
                        <w:r>
                          <w:rPr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02"/>
                            <w:sz w:val="19"/>
                            <w:szCs w:val="19"/>
                          </w:rPr>
                          <w:t>insights.</w:t>
                        </w:r>
                      </w:p>
                    </w:tc>
                    <w:tc>
                      <w:tcPr>
                        <w:tcW w:w="313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21AAB" w:rsidRDefault="007621F9">
                        <w:pPr>
                          <w:spacing w:before="1" w:line="247" w:lineRule="auto"/>
                          <w:ind w:left="374" w:right="536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Clearl</w:t>
                        </w:r>
                        <w:r>
                          <w:rPr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define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th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top</w:t>
                        </w:r>
                        <w:r>
                          <w:rPr>
                            <w:spacing w:val="-11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 xml:space="preserve">or </w:t>
                        </w:r>
                        <w:r>
                          <w:rPr>
                            <w:spacing w:val="5"/>
                            <w:w w:val="102"/>
                            <w:sz w:val="19"/>
                            <w:szCs w:val="19"/>
                          </w:rPr>
                          <w:t>thesis.</w:t>
                        </w:r>
                      </w:p>
                      <w:p w:rsidR="00B21AAB" w:rsidRDefault="007621F9">
                        <w:pPr>
                          <w:spacing w:before="15" w:line="247" w:lineRule="auto"/>
                          <w:ind w:left="374" w:right="509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Support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th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thesi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key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finding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wit</w:t>
                        </w:r>
                        <w:r>
                          <w:rPr>
                            <w:sz w:val="19"/>
                            <w:szCs w:val="19"/>
                          </w:rPr>
                          <w:t>h</w:t>
                        </w:r>
                        <w:r>
                          <w:rPr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>evidence.</w:t>
                        </w:r>
                      </w:p>
                      <w:p w:rsidR="00B21AAB" w:rsidRDefault="00B21AAB">
                        <w:pPr>
                          <w:spacing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B21AAB" w:rsidRDefault="007621F9">
                        <w:pPr>
                          <w:spacing w:line="247" w:lineRule="auto"/>
                          <w:ind w:left="374" w:right="191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Present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evidenc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1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sz w:val="19"/>
                            <w:szCs w:val="19"/>
                          </w:rPr>
                          <w:t>f</w:t>
                        </w:r>
                        <w:r>
                          <w:rPr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 xml:space="preserve">valid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researc</w:t>
                        </w:r>
                        <w:r>
                          <w:rPr>
                            <w:sz w:val="19"/>
                            <w:szCs w:val="19"/>
                          </w:rPr>
                          <w:t>h</w:t>
                        </w:r>
                        <w:r>
                          <w:rPr>
                            <w:spacing w:val="1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wit</w:t>
                        </w:r>
                        <w:r>
                          <w:rPr>
                            <w:sz w:val="19"/>
                            <w:szCs w:val="19"/>
                          </w:rPr>
                          <w:t>h</w:t>
                        </w:r>
                        <w:r>
                          <w:rPr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multipl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1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>sources.</w:t>
                        </w:r>
                      </w:p>
                      <w:p w:rsidR="00B21AAB" w:rsidRDefault="00B21AAB">
                        <w:pPr>
                          <w:spacing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B21AAB" w:rsidRDefault="007621F9">
                        <w:pPr>
                          <w:spacing w:line="247" w:lineRule="auto"/>
                          <w:ind w:left="374" w:right="337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Provide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evidenc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sz w:val="19"/>
                            <w:szCs w:val="19"/>
                          </w:rPr>
                          <w:t>f</w:t>
                        </w:r>
                        <w:r>
                          <w:rPr>
                            <w:spacing w:val="-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 xml:space="preserve">problem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solvin</w:t>
                        </w:r>
                        <w:r>
                          <w:rPr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spacing w:val="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learnin</w:t>
                        </w:r>
                        <w:r>
                          <w:rPr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02"/>
                            <w:sz w:val="19"/>
                            <w:szCs w:val="19"/>
                          </w:rPr>
                          <w:t>stretch.</w:t>
                        </w:r>
                      </w:p>
                      <w:p w:rsidR="00B21AAB" w:rsidRDefault="00B21AAB">
                        <w:pPr>
                          <w:spacing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B21AAB" w:rsidRDefault="007621F9">
                        <w:pPr>
                          <w:spacing w:line="247" w:lineRule="auto"/>
                          <w:ind w:left="374" w:right="116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Combine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existin</w:t>
                        </w:r>
                        <w:r>
                          <w:rPr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idea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form </w:t>
                        </w:r>
                        <w:r>
                          <w:rPr>
                            <w:spacing w:val="5"/>
                            <w:sz w:val="19"/>
                            <w:szCs w:val="19"/>
                          </w:rPr>
                          <w:t>ne</w:t>
                        </w:r>
                        <w:r>
                          <w:rPr>
                            <w:sz w:val="19"/>
                            <w:szCs w:val="19"/>
                          </w:rPr>
                          <w:t>w</w:t>
                        </w:r>
                        <w:r>
                          <w:rPr>
                            <w:spacing w:val="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02"/>
                            <w:sz w:val="19"/>
                            <w:szCs w:val="19"/>
                          </w:rPr>
                          <w:t>insights.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21AAB" w:rsidRDefault="007621F9">
                        <w:pPr>
                          <w:spacing w:before="1"/>
                          <w:ind w:left="179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Define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th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topi</w:t>
                        </w:r>
                        <w:r>
                          <w:rPr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spacing w:val="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>th</w:t>
                        </w:r>
                        <w:r>
                          <w:rPr>
                            <w:spacing w:val="7"/>
                            <w:w w:val="102"/>
                            <w:sz w:val="19"/>
                            <w:szCs w:val="19"/>
                          </w:rPr>
                          <w:t>esis.</w:t>
                        </w:r>
                      </w:p>
                      <w:p w:rsidR="00B21AAB" w:rsidRDefault="00B21AAB">
                        <w:pPr>
                          <w:spacing w:before="7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B21AAB" w:rsidRDefault="007621F9">
                        <w:pPr>
                          <w:spacing w:line="247" w:lineRule="auto"/>
                          <w:ind w:left="359" w:right="780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Support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th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thesi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>with evidence.</w:t>
                        </w:r>
                      </w:p>
                      <w:p w:rsidR="00B21AAB" w:rsidRDefault="00B21AAB">
                        <w:pPr>
                          <w:spacing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B21AAB" w:rsidRDefault="007621F9">
                        <w:pPr>
                          <w:spacing w:line="247" w:lineRule="auto"/>
                          <w:ind w:left="359" w:right="330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Present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evidenc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1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sz w:val="19"/>
                            <w:szCs w:val="19"/>
                          </w:rPr>
                          <w:t>f</w:t>
                        </w:r>
                        <w:r>
                          <w:rPr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research </w:t>
                        </w:r>
                        <w:r>
                          <w:rPr>
                            <w:spacing w:val="5"/>
                            <w:sz w:val="19"/>
                            <w:szCs w:val="19"/>
                          </w:rPr>
                          <w:t>wit</w:t>
                        </w:r>
                        <w:r>
                          <w:rPr>
                            <w:sz w:val="19"/>
                            <w:szCs w:val="19"/>
                          </w:rPr>
                          <w:t>h</w:t>
                        </w:r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02"/>
                            <w:sz w:val="19"/>
                            <w:szCs w:val="19"/>
                          </w:rPr>
                          <w:t>sources.</w:t>
                        </w:r>
                      </w:p>
                      <w:p w:rsidR="00B21AAB" w:rsidRDefault="00B21AAB">
                        <w:pPr>
                          <w:spacing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B21AAB" w:rsidRDefault="007621F9">
                        <w:pPr>
                          <w:spacing w:line="247" w:lineRule="auto"/>
                          <w:ind w:left="359" w:right="360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Provide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som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evidenc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of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proble</w:t>
                        </w:r>
                        <w:r>
                          <w:rPr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spacing w:val="1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solvin</w:t>
                        </w:r>
                        <w:r>
                          <w:rPr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spacing w:val="1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 xml:space="preserve">learning </w:t>
                        </w:r>
                        <w:r>
                          <w:rPr>
                            <w:spacing w:val="6"/>
                            <w:w w:val="102"/>
                            <w:sz w:val="19"/>
                            <w:szCs w:val="19"/>
                          </w:rPr>
                          <w:t>stretch.</w:t>
                        </w:r>
                      </w:p>
                      <w:p w:rsidR="00B21AAB" w:rsidRDefault="007621F9">
                        <w:pPr>
                          <w:spacing w:before="15"/>
                          <w:ind w:left="179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Combine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existin</w:t>
                        </w:r>
                        <w:r>
                          <w:rPr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02"/>
                            <w:sz w:val="19"/>
                            <w:szCs w:val="19"/>
                          </w:rPr>
                          <w:t>ideas.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21AAB" w:rsidRDefault="007621F9">
                        <w:pPr>
                          <w:spacing w:before="1" w:line="247" w:lineRule="auto"/>
                          <w:ind w:left="359" w:right="56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Doe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no</w:t>
                        </w:r>
                        <w:r>
                          <w:rPr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pacing w:val="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clearl</w:t>
                        </w:r>
                        <w:r>
                          <w:rPr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defin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1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th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topic </w:t>
                        </w:r>
                        <w:r>
                          <w:rPr>
                            <w:spacing w:val="6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spacing w:val="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02"/>
                            <w:sz w:val="19"/>
                            <w:szCs w:val="19"/>
                          </w:rPr>
                          <w:t>thesis.</w:t>
                        </w:r>
                      </w:p>
                      <w:p w:rsidR="00B21AAB" w:rsidRDefault="007621F9">
                        <w:pPr>
                          <w:spacing w:before="15" w:line="247" w:lineRule="auto"/>
                          <w:ind w:left="359" w:right="131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Doe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no</w:t>
                        </w:r>
                        <w:r>
                          <w:rPr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suppor</w:t>
                        </w:r>
                        <w:r>
                          <w:rPr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th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thesi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02"/>
                            <w:sz w:val="19"/>
                            <w:szCs w:val="19"/>
                          </w:rPr>
                          <w:t xml:space="preserve">with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>evidence.</w:t>
                        </w:r>
                      </w:p>
                      <w:p w:rsidR="00B21AAB" w:rsidRDefault="00B21AAB">
                        <w:pPr>
                          <w:spacing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B21AAB" w:rsidRDefault="007621F9">
                        <w:pPr>
                          <w:spacing w:line="247" w:lineRule="auto"/>
                          <w:ind w:left="359" w:right="191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Present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littl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 xml:space="preserve"> n</w:t>
                        </w:r>
                        <w:r>
                          <w:rPr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evidenc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of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vali</w:t>
                        </w:r>
                        <w:r>
                          <w:rPr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spacing w:val="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>research.</w:t>
                        </w:r>
                      </w:p>
                      <w:p w:rsidR="00B21AAB" w:rsidRDefault="00B21AAB">
                        <w:pPr>
                          <w:spacing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B21AAB" w:rsidRDefault="007621F9">
                        <w:pPr>
                          <w:spacing w:line="247" w:lineRule="auto"/>
                          <w:ind w:left="359" w:right="71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Show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littl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evidenc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sz w:val="19"/>
                            <w:szCs w:val="19"/>
                          </w:rPr>
                          <w:t>f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problem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solvin</w:t>
                        </w:r>
                        <w:r>
                          <w:rPr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spacing w:val="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learnin</w:t>
                        </w:r>
                        <w:r>
                          <w:rPr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02"/>
                            <w:sz w:val="19"/>
                            <w:szCs w:val="19"/>
                          </w:rPr>
                          <w:t>stretch.</w:t>
                        </w:r>
                      </w:p>
                      <w:p w:rsidR="00B21AAB" w:rsidRDefault="007621F9">
                        <w:pPr>
                          <w:spacing w:line="263" w:lineRule="auto"/>
                          <w:ind w:left="359" w:right="491" w:hanging="18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sz w:val="16"/>
                            <w:szCs w:val="16"/>
                          </w:rPr>
                          <w:t>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Show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littl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evidenc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sz w:val="19"/>
                            <w:szCs w:val="19"/>
                          </w:rPr>
                          <w:t>f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the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combinatio</w:t>
                        </w:r>
                        <w:r>
                          <w:rPr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spacing w:val="2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sz w:val="19"/>
                            <w:szCs w:val="19"/>
                          </w:rPr>
                          <w:t>f</w:t>
                        </w:r>
                        <w:r>
                          <w:rPr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>ideas.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21AAB" w:rsidRDefault="00B21AAB"/>
                    </w:tc>
                  </w:tr>
                  <w:tr w:rsidR="00B21AAB">
                    <w:trPr>
                      <w:trHeight w:hRule="exact" w:val="1155"/>
                    </w:trPr>
                    <w:tc>
                      <w:tcPr>
                        <w:tcW w:w="1538" w:type="dxa"/>
                        <w:tcBorders>
                          <w:top w:val="single" w:sz="7" w:space="0" w:color="000000"/>
                          <w:left w:val="nil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21AAB" w:rsidRDefault="007621F9">
                        <w:pPr>
                          <w:spacing w:before="1"/>
                          <w:ind w:left="105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spacing w:val="3"/>
                            <w:sz w:val="19"/>
                            <w:szCs w:val="19"/>
                          </w:rPr>
                          <w:t>Question</w:t>
                        </w:r>
                        <w:r>
                          <w:rPr>
                            <w:b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b/>
                            <w:spacing w:val="1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3"/>
                            <w:w w:val="102"/>
                            <w:sz w:val="19"/>
                            <w:szCs w:val="19"/>
                          </w:rPr>
                          <w:t>and</w:t>
                        </w:r>
                      </w:p>
                      <w:p w:rsidR="00B21AAB" w:rsidRDefault="007621F9">
                        <w:pPr>
                          <w:spacing w:before="21"/>
                          <w:ind w:left="105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spacing w:val="1"/>
                            <w:w w:val="102"/>
                            <w:sz w:val="19"/>
                            <w:szCs w:val="19"/>
                          </w:rPr>
                          <w:t>Answers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21AAB" w:rsidRDefault="007621F9">
                        <w:pPr>
                          <w:spacing w:before="1" w:line="255" w:lineRule="auto"/>
                          <w:ind w:left="179" w:right="56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Demonstrate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2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extensiv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1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knowledge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sz w:val="19"/>
                            <w:szCs w:val="19"/>
                          </w:rPr>
                          <w:t>f</w:t>
                        </w:r>
                        <w:r>
                          <w:rPr>
                            <w:spacing w:val="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th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topi</w:t>
                        </w:r>
                        <w:r>
                          <w:rPr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spacing w:val="1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spacing w:val="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02"/>
                            <w:sz w:val="19"/>
                            <w:szCs w:val="19"/>
                          </w:rPr>
                          <w:t>resp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 xml:space="preserve">onding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confidently</w:t>
                        </w:r>
                        <w:r>
                          <w:rPr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spacing w:val="2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precisel</w:t>
                        </w:r>
                        <w:r>
                          <w:rPr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spacing w:val="1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 xml:space="preserve">and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appropriatel</w:t>
                        </w:r>
                        <w:r>
                          <w:rPr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spacing w:val="2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 xml:space="preserve"> al</w:t>
                        </w:r>
                        <w:r>
                          <w:rPr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audience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question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spacing w:val="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>feedback.</w:t>
                        </w:r>
                      </w:p>
                    </w:tc>
                    <w:tc>
                      <w:tcPr>
                        <w:tcW w:w="313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21AAB" w:rsidRDefault="007621F9">
                        <w:pPr>
                          <w:spacing w:before="1" w:line="252" w:lineRule="auto"/>
                          <w:ind w:left="119" w:right="134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Demonstrate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2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knowledg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1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sz w:val="19"/>
                            <w:szCs w:val="19"/>
                          </w:rPr>
                          <w:t>f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the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topi</w:t>
                        </w:r>
                        <w:r>
                          <w:rPr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spacing w:val="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respondin</w:t>
                        </w:r>
                        <w:r>
                          <w:rPr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spacing w:val="2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>accuratel</w:t>
                        </w:r>
                        <w:r>
                          <w:rPr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spacing w:val="2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02"/>
                            <w:sz w:val="19"/>
                            <w:szCs w:val="19"/>
                          </w:rPr>
                          <w:t xml:space="preserve">and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appropriatel</w:t>
                        </w:r>
                        <w:r>
                          <w:rPr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spacing w:val="2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question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and </w:t>
                        </w:r>
                        <w:r>
                          <w:rPr>
                            <w:spacing w:val="1"/>
                            <w:w w:val="102"/>
                            <w:sz w:val="19"/>
                            <w:szCs w:val="19"/>
                          </w:rPr>
                          <w:t>feedback.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21AAB" w:rsidRDefault="007621F9">
                        <w:pPr>
                          <w:spacing w:before="1" w:line="252" w:lineRule="auto"/>
                          <w:ind w:left="104" w:right="179"/>
                          <w:jc w:val="both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Demonstrate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som</w:t>
                        </w:r>
                        <w:r>
                          <w:rPr>
                            <w:sz w:val="19"/>
                            <w:szCs w:val="19"/>
                          </w:rPr>
                          <w:t xml:space="preserve">e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knowledg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of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th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topi</w:t>
                        </w:r>
                        <w:r>
                          <w:rPr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spacing w:val="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spacing w:val="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respondin</w:t>
                        </w:r>
                        <w:r>
                          <w:rPr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spacing w:val="17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>accur</w:t>
                        </w:r>
                        <w:r>
                          <w:rPr>
                            <w:w w:val="102"/>
                            <w:sz w:val="19"/>
                            <w:szCs w:val="19"/>
                          </w:rPr>
                          <w:t>a</w:t>
                        </w:r>
                        <w:proofErr w:type="spellEnd"/>
                        <w:r>
                          <w:rPr>
                            <w:spacing w:val="-30"/>
                            <w:sz w:val="19"/>
                            <w:szCs w:val="19"/>
                          </w:rPr>
                          <w:t xml:space="preserve"> </w:t>
                        </w:r>
                        <w:bookmarkStart w:id="0" w:name="_GoBack"/>
                        <w:bookmarkEnd w:id="0"/>
                        <w:proofErr w:type="spellStart"/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>tely</w:t>
                        </w:r>
                        <w:proofErr w:type="spellEnd"/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 xml:space="preserve"> appropriatel</w:t>
                        </w:r>
                        <w:r>
                          <w:rPr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spacing w:val="1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z w:val="19"/>
                            <w:szCs w:val="19"/>
                          </w:rPr>
                          <w:t xml:space="preserve">o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question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and </w:t>
                        </w:r>
                        <w:r>
                          <w:rPr>
                            <w:spacing w:val="1"/>
                            <w:w w:val="102"/>
                            <w:sz w:val="19"/>
                            <w:szCs w:val="19"/>
                          </w:rPr>
                          <w:t>feedback.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21AAB" w:rsidRDefault="007621F9">
                        <w:pPr>
                          <w:spacing w:before="1" w:line="255" w:lineRule="auto"/>
                          <w:ind w:left="104" w:right="36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pacing w:val="2"/>
                            <w:sz w:val="19"/>
                            <w:szCs w:val="19"/>
                          </w:rPr>
                          <w:t>Demonstrate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2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2"/>
                            <w:sz w:val="19"/>
                            <w:szCs w:val="19"/>
                          </w:rPr>
                          <w:t xml:space="preserve">incomplete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knowledg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2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sz w:val="19"/>
                            <w:szCs w:val="19"/>
                          </w:rPr>
                          <w:t>f</w:t>
                        </w:r>
                        <w:r>
                          <w:rPr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th</w:t>
                        </w:r>
                        <w:r>
                          <w:rPr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topi</w:t>
                        </w:r>
                        <w:r>
                          <w:rPr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by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respondin</w:t>
                        </w:r>
                        <w:r>
                          <w:rPr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spacing w:val="2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inaccuratel</w:t>
                        </w:r>
                        <w:r>
                          <w:rPr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spacing w:val="2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and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inappropriatel</w:t>
                        </w:r>
                        <w:r>
                          <w:rPr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spacing w:val="2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spacing w:val="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9"/>
                            <w:szCs w:val="19"/>
                          </w:rPr>
                          <w:t>question</w:t>
                        </w:r>
                        <w:r>
                          <w:rPr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spacing w:val="1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2"/>
                            <w:sz w:val="19"/>
                            <w:szCs w:val="19"/>
                          </w:rPr>
                          <w:t xml:space="preserve">and </w:t>
                        </w:r>
                        <w:r>
                          <w:rPr>
                            <w:spacing w:val="1"/>
                            <w:w w:val="102"/>
                            <w:sz w:val="19"/>
                            <w:szCs w:val="19"/>
                          </w:rPr>
                          <w:t>feedback.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21AAB" w:rsidRDefault="00B21AAB"/>
                    </w:tc>
                  </w:tr>
                </w:tbl>
                <w:p w:rsidR="00B21AAB" w:rsidRDefault="00B21AAB"/>
              </w:txbxContent>
            </v:textbox>
            <w10:wrap anchorx="page"/>
          </v:shape>
        </w:pict>
      </w:r>
      <w:r w:rsidR="007621F9">
        <w:rPr>
          <w:spacing w:val="-1"/>
          <w:sz w:val="24"/>
          <w:szCs w:val="24"/>
        </w:rPr>
        <w:t>Selec</w:t>
      </w:r>
      <w:r w:rsidR="007621F9">
        <w:rPr>
          <w:sz w:val="24"/>
          <w:szCs w:val="24"/>
        </w:rPr>
        <w:t>t</w:t>
      </w:r>
      <w:r w:rsidR="007621F9">
        <w:rPr>
          <w:spacing w:val="5"/>
          <w:sz w:val="24"/>
          <w:szCs w:val="24"/>
        </w:rPr>
        <w:t xml:space="preserve"> </w:t>
      </w:r>
      <w:r w:rsidR="007621F9">
        <w:rPr>
          <w:spacing w:val="-1"/>
          <w:sz w:val="24"/>
          <w:szCs w:val="24"/>
        </w:rPr>
        <w:t>th</w:t>
      </w:r>
      <w:r w:rsidR="007621F9">
        <w:rPr>
          <w:sz w:val="24"/>
          <w:szCs w:val="24"/>
        </w:rPr>
        <w:t>e</w:t>
      </w:r>
      <w:r w:rsidR="007621F9">
        <w:rPr>
          <w:spacing w:val="5"/>
          <w:sz w:val="24"/>
          <w:szCs w:val="24"/>
        </w:rPr>
        <w:t xml:space="preserve"> </w:t>
      </w:r>
      <w:r w:rsidR="007621F9">
        <w:rPr>
          <w:spacing w:val="-1"/>
          <w:sz w:val="24"/>
          <w:szCs w:val="24"/>
        </w:rPr>
        <w:t>bo</w:t>
      </w:r>
      <w:r w:rsidR="007621F9">
        <w:rPr>
          <w:sz w:val="24"/>
          <w:szCs w:val="24"/>
        </w:rPr>
        <w:t>x</w:t>
      </w:r>
      <w:r w:rsidR="007621F9">
        <w:rPr>
          <w:spacing w:val="5"/>
          <w:sz w:val="24"/>
          <w:szCs w:val="24"/>
        </w:rPr>
        <w:t xml:space="preserve"> </w:t>
      </w:r>
      <w:r w:rsidR="007621F9">
        <w:rPr>
          <w:spacing w:val="-1"/>
          <w:sz w:val="24"/>
          <w:szCs w:val="24"/>
        </w:rPr>
        <w:t>whic</w:t>
      </w:r>
      <w:r w:rsidR="007621F9">
        <w:rPr>
          <w:sz w:val="24"/>
          <w:szCs w:val="24"/>
        </w:rPr>
        <w:t>h</w:t>
      </w:r>
      <w:r w:rsidR="007621F9">
        <w:rPr>
          <w:spacing w:val="5"/>
          <w:sz w:val="24"/>
          <w:szCs w:val="24"/>
        </w:rPr>
        <w:t xml:space="preserve"> </w:t>
      </w:r>
      <w:r w:rsidR="007621F9">
        <w:rPr>
          <w:spacing w:val="-1"/>
          <w:sz w:val="24"/>
          <w:szCs w:val="24"/>
        </w:rPr>
        <w:t>mos</w:t>
      </w:r>
      <w:r w:rsidR="007621F9">
        <w:rPr>
          <w:sz w:val="24"/>
          <w:szCs w:val="24"/>
        </w:rPr>
        <w:t>t</w:t>
      </w:r>
      <w:r w:rsidR="007621F9">
        <w:rPr>
          <w:spacing w:val="5"/>
          <w:sz w:val="24"/>
          <w:szCs w:val="24"/>
        </w:rPr>
        <w:t xml:space="preserve"> </w:t>
      </w:r>
      <w:r w:rsidR="007621F9">
        <w:rPr>
          <w:spacing w:val="-1"/>
          <w:sz w:val="24"/>
          <w:szCs w:val="24"/>
        </w:rPr>
        <w:t>describe</w:t>
      </w:r>
      <w:r w:rsidR="007621F9">
        <w:rPr>
          <w:sz w:val="24"/>
          <w:szCs w:val="24"/>
        </w:rPr>
        <w:t>s</w:t>
      </w:r>
      <w:r w:rsidR="007621F9">
        <w:rPr>
          <w:spacing w:val="5"/>
          <w:sz w:val="24"/>
          <w:szCs w:val="24"/>
        </w:rPr>
        <w:t xml:space="preserve"> </w:t>
      </w:r>
      <w:r w:rsidR="007621F9">
        <w:rPr>
          <w:spacing w:val="-1"/>
          <w:sz w:val="24"/>
          <w:szCs w:val="24"/>
        </w:rPr>
        <w:t>studen</w:t>
      </w:r>
      <w:r w:rsidR="007621F9">
        <w:rPr>
          <w:sz w:val="24"/>
          <w:szCs w:val="24"/>
        </w:rPr>
        <w:t>t</w:t>
      </w:r>
      <w:r w:rsidR="007621F9">
        <w:rPr>
          <w:spacing w:val="5"/>
          <w:sz w:val="24"/>
          <w:szCs w:val="24"/>
        </w:rPr>
        <w:t xml:space="preserve"> </w:t>
      </w:r>
      <w:r w:rsidR="007621F9">
        <w:rPr>
          <w:spacing w:val="-1"/>
          <w:sz w:val="24"/>
          <w:szCs w:val="24"/>
        </w:rPr>
        <w:t>performance</w:t>
      </w:r>
      <w:r w:rsidR="007621F9">
        <w:rPr>
          <w:sz w:val="24"/>
          <w:szCs w:val="24"/>
        </w:rPr>
        <w:t>.</w:t>
      </w:r>
      <w:r w:rsidR="007621F9">
        <w:rPr>
          <w:spacing w:val="5"/>
          <w:sz w:val="24"/>
          <w:szCs w:val="24"/>
        </w:rPr>
        <w:t xml:space="preserve"> </w:t>
      </w:r>
      <w:r w:rsidR="007621F9">
        <w:rPr>
          <w:spacing w:val="-1"/>
          <w:sz w:val="24"/>
          <w:szCs w:val="24"/>
        </w:rPr>
        <w:t>Alternativel</w:t>
      </w:r>
      <w:r w:rsidR="007621F9">
        <w:rPr>
          <w:sz w:val="24"/>
          <w:szCs w:val="24"/>
        </w:rPr>
        <w:t>y</w:t>
      </w:r>
      <w:r w:rsidR="007621F9">
        <w:rPr>
          <w:spacing w:val="5"/>
          <w:sz w:val="24"/>
          <w:szCs w:val="24"/>
        </w:rPr>
        <w:t xml:space="preserve"> </w:t>
      </w:r>
      <w:r w:rsidR="007621F9">
        <w:rPr>
          <w:spacing w:val="-1"/>
          <w:sz w:val="24"/>
          <w:szCs w:val="24"/>
        </w:rPr>
        <w:t>yo</w:t>
      </w:r>
      <w:r w:rsidR="007621F9">
        <w:rPr>
          <w:sz w:val="24"/>
          <w:szCs w:val="24"/>
        </w:rPr>
        <w:t>u</w:t>
      </w:r>
      <w:r w:rsidR="007621F9">
        <w:rPr>
          <w:spacing w:val="5"/>
          <w:sz w:val="24"/>
          <w:szCs w:val="24"/>
        </w:rPr>
        <w:t xml:space="preserve"> </w:t>
      </w:r>
      <w:r w:rsidR="007621F9">
        <w:rPr>
          <w:spacing w:val="-1"/>
          <w:sz w:val="24"/>
          <w:szCs w:val="24"/>
        </w:rPr>
        <w:t>ca</w:t>
      </w:r>
      <w:r w:rsidR="007621F9">
        <w:rPr>
          <w:sz w:val="24"/>
          <w:szCs w:val="24"/>
        </w:rPr>
        <w:t>n</w:t>
      </w:r>
      <w:r w:rsidR="007621F9">
        <w:rPr>
          <w:spacing w:val="5"/>
          <w:sz w:val="24"/>
          <w:szCs w:val="24"/>
        </w:rPr>
        <w:t xml:space="preserve"> </w:t>
      </w:r>
      <w:r w:rsidR="007621F9">
        <w:rPr>
          <w:spacing w:val="-1"/>
          <w:sz w:val="24"/>
          <w:szCs w:val="24"/>
        </w:rPr>
        <w:t>"spli</w:t>
      </w:r>
      <w:r w:rsidR="007621F9">
        <w:rPr>
          <w:sz w:val="24"/>
          <w:szCs w:val="24"/>
        </w:rPr>
        <w:t>t</w:t>
      </w:r>
      <w:r w:rsidR="007621F9">
        <w:rPr>
          <w:spacing w:val="5"/>
          <w:sz w:val="24"/>
          <w:szCs w:val="24"/>
        </w:rPr>
        <w:t xml:space="preserve"> </w:t>
      </w:r>
      <w:r w:rsidR="007621F9">
        <w:rPr>
          <w:spacing w:val="-1"/>
          <w:sz w:val="24"/>
          <w:szCs w:val="24"/>
        </w:rPr>
        <w:t>th</w:t>
      </w:r>
      <w:r w:rsidR="007621F9">
        <w:rPr>
          <w:sz w:val="24"/>
          <w:szCs w:val="24"/>
        </w:rPr>
        <w:t>e</w:t>
      </w:r>
      <w:r w:rsidR="007621F9">
        <w:rPr>
          <w:spacing w:val="5"/>
          <w:sz w:val="24"/>
          <w:szCs w:val="24"/>
        </w:rPr>
        <w:t xml:space="preserve"> </w:t>
      </w:r>
      <w:r w:rsidR="007621F9">
        <w:rPr>
          <w:spacing w:val="-1"/>
          <w:sz w:val="24"/>
          <w:szCs w:val="24"/>
        </w:rPr>
        <w:t>indicators</w:t>
      </w:r>
      <w:r w:rsidR="007621F9">
        <w:rPr>
          <w:sz w:val="24"/>
          <w:szCs w:val="24"/>
        </w:rPr>
        <w:t xml:space="preserve">" </w:t>
      </w:r>
      <w:r w:rsidR="007621F9">
        <w:rPr>
          <w:spacing w:val="10"/>
          <w:sz w:val="24"/>
          <w:szCs w:val="24"/>
        </w:rPr>
        <w:t xml:space="preserve"> </w:t>
      </w:r>
      <w:r w:rsidR="007621F9">
        <w:rPr>
          <w:spacing w:val="-1"/>
          <w:sz w:val="24"/>
          <w:szCs w:val="24"/>
        </w:rPr>
        <w:t>b</w:t>
      </w:r>
      <w:r w:rsidR="007621F9">
        <w:rPr>
          <w:sz w:val="24"/>
          <w:szCs w:val="24"/>
        </w:rPr>
        <w:t>y</w:t>
      </w:r>
      <w:r w:rsidR="007621F9">
        <w:rPr>
          <w:spacing w:val="5"/>
          <w:sz w:val="24"/>
          <w:szCs w:val="24"/>
        </w:rPr>
        <w:t xml:space="preserve"> </w:t>
      </w:r>
      <w:r w:rsidR="007621F9">
        <w:rPr>
          <w:spacing w:val="-1"/>
          <w:sz w:val="24"/>
          <w:szCs w:val="24"/>
        </w:rPr>
        <w:t>usin</w:t>
      </w:r>
      <w:r w:rsidR="007621F9">
        <w:rPr>
          <w:sz w:val="24"/>
          <w:szCs w:val="24"/>
        </w:rPr>
        <w:t>g</w:t>
      </w:r>
      <w:r w:rsidR="007621F9">
        <w:rPr>
          <w:spacing w:val="5"/>
          <w:sz w:val="24"/>
          <w:szCs w:val="24"/>
        </w:rPr>
        <w:t xml:space="preserve"> </w:t>
      </w:r>
      <w:r w:rsidR="007621F9">
        <w:rPr>
          <w:spacing w:val="-1"/>
          <w:sz w:val="24"/>
          <w:szCs w:val="24"/>
        </w:rPr>
        <w:t>th</w:t>
      </w:r>
      <w:r w:rsidR="007621F9">
        <w:rPr>
          <w:sz w:val="24"/>
          <w:szCs w:val="24"/>
        </w:rPr>
        <w:t>e</w:t>
      </w:r>
      <w:r w:rsidR="007621F9">
        <w:rPr>
          <w:spacing w:val="5"/>
          <w:sz w:val="24"/>
          <w:szCs w:val="24"/>
        </w:rPr>
        <w:t xml:space="preserve"> </w:t>
      </w:r>
      <w:r w:rsidR="007621F9">
        <w:rPr>
          <w:spacing w:val="-1"/>
          <w:sz w:val="24"/>
          <w:szCs w:val="24"/>
        </w:rPr>
        <w:t>ch</w:t>
      </w:r>
      <w:r w:rsidR="007621F9">
        <w:rPr>
          <w:sz w:val="24"/>
          <w:szCs w:val="24"/>
        </w:rPr>
        <w:t>e</w:t>
      </w:r>
      <w:r w:rsidR="007621F9">
        <w:rPr>
          <w:spacing w:val="-1"/>
          <w:sz w:val="24"/>
          <w:szCs w:val="24"/>
        </w:rPr>
        <w:t>c</w:t>
      </w:r>
      <w:r w:rsidR="007621F9">
        <w:rPr>
          <w:sz w:val="24"/>
          <w:szCs w:val="24"/>
        </w:rPr>
        <w:t>k</w:t>
      </w:r>
      <w:r w:rsidR="007621F9">
        <w:rPr>
          <w:spacing w:val="2"/>
          <w:sz w:val="24"/>
          <w:szCs w:val="24"/>
        </w:rPr>
        <w:t xml:space="preserve"> </w:t>
      </w:r>
      <w:r w:rsidR="007621F9">
        <w:rPr>
          <w:spacing w:val="-1"/>
          <w:sz w:val="24"/>
          <w:szCs w:val="24"/>
        </w:rPr>
        <w:t>boxe</w:t>
      </w:r>
      <w:r w:rsidR="007621F9">
        <w:rPr>
          <w:sz w:val="24"/>
          <w:szCs w:val="24"/>
        </w:rPr>
        <w:t>s</w:t>
      </w:r>
      <w:r w:rsidR="007621F9">
        <w:rPr>
          <w:spacing w:val="2"/>
          <w:sz w:val="24"/>
          <w:szCs w:val="24"/>
        </w:rPr>
        <w:t xml:space="preserve"> </w:t>
      </w:r>
      <w:r w:rsidR="007621F9">
        <w:rPr>
          <w:spacing w:val="-1"/>
          <w:sz w:val="24"/>
          <w:szCs w:val="24"/>
        </w:rPr>
        <w:t>befor</w:t>
      </w:r>
      <w:r w:rsidR="007621F9">
        <w:rPr>
          <w:sz w:val="24"/>
          <w:szCs w:val="24"/>
        </w:rPr>
        <w:t>e</w:t>
      </w:r>
      <w:r w:rsidR="007621F9">
        <w:rPr>
          <w:spacing w:val="2"/>
          <w:sz w:val="24"/>
          <w:szCs w:val="24"/>
        </w:rPr>
        <w:t xml:space="preserve"> </w:t>
      </w:r>
      <w:r w:rsidR="007621F9">
        <w:rPr>
          <w:spacing w:val="-1"/>
          <w:sz w:val="24"/>
          <w:szCs w:val="24"/>
        </w:rPr>
        <w:t>eac</w:t>
      </w:r>
      <w:r w:rsidR="007621F9">
        <w:rPr>
          <w:sz w:val="24"/>
          <w:szCs w:val="24"/>
        </w:rPr>
        <w:t>h</w:t>
      </w:r>
      <w:r w:rsidR="007621F9">
        <w:rPr>
          <w:spacing w:val="2"/>
          <w:sz w:val="24"/>
          <w:szCs w:val="24"/>
        </w:rPr>
        <w:t xml:space="preserve"> </w:t>
      </w:r>
      <w:r w:rsidR="007621F9">
        <w:rPr>
          <w:spacing w:val="-1"/>
          <w:sz w:val="24"/>
          <w:szCs w:val="24"/>
        </w:rPr>
        <w:t>indicator t</w:t>
      </w:r>
      <w:r w:rsidR="007621F9">
        <w:rPr>
          <w:sz w:val="24"/>
          <w:szCs w:val="24"/>
        </w:rPr>
        <w:t>o</w:t>
      </w:r>
      <w:r w:rsidR="007621F9">
        <w:rPr>
          <w:spacing w:val="6"/>
          <w:sz w:val="24"/>
          <w:szCs w:val="24"/>
        </w:rPr>
        <w:t xml:space="preserve"> </w:t>
      </w:r>
      <w:r w:rsidR="007621F9">
        <w:rPr>
          <w:spacing w:val="-1"/>
          <w:sz w:val="24"/>
          <w:szCs w:val="24"/>
        </w:rPr>
        <w:t>evaluat</w:t>
      </w:r>
      <w:r w:rsidR="007621F9">
        <w:rPr>
          <w:sz w:val="24"/>
          <w:szCs w:val="24"/>
        </w:rPr>
        <w:t>e</w:t>
      </w:r>
      <w:r w:rsidR="007621F9">
        <w:rPr>
          <w:spacing w:val="6"/>
          <w:sz w:val="24"/>
          <w:szCs w:val="24"/>
        </w:rPr>
        <w:t xml:space="preserve"> </w:t>
      </w:r>
      <w:r w:rsidR="007621F9">
        <w:rPr>
          <w:spacing w:val="-1"/>
          <w:sz w:val="24"/>
          <w:szCs w:val="24"/>
        </w:rPr>
        <w:t>eac</w:t>
      </w:r>
      <w:r w:rsidR="007621F9">
        <w:rPr>
          <w:sz w:val="24"/>
          <w:szCs w:val="24"/>
        </w:rPr>
        <w:t>h</w:t>
      </w:r>
      <w:r w:rsidR="007621F9">
        <w:rPr>
          <w:spacing w:val="6"/>
          <w:sz w:val="24"/>
          <w:szCs w:val="24"/>
        </w:rPr>
        <w:t xml:space="preserve"> </w:t>
      </w:r>
      <w:r w:rsidR="007621F9">
        <w:rPr>
          <w:spacing w:val="-1"/>
          <w:sz w:val="24"/>
          <w:szCs w:val="24"/>
        </w:rPr>
        <w:t>ite</w:t>
      </w:r>
      <w:r w:rsidR="007621F9">
        <w:rPr>
          <w:sz w:val="24"/>
          <w:szCs w:val="24"/>
        </w:rPr>
        <w:t>m</w:t>
      </w:r>
      <w:r w:rsidR="007621F9"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individually</w:t>
      </w:r>
    </w:p>
    <w:sectPr w:rsidR="00B21AAB" w:rsidSect="005B08D3">
      <w:pgSz w:w="15840" w:h="12240" w:orient="landscape"/>
      <w:pgMar w:top="84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DB3107"/>
    <w:multiLevelType w:val="multilevel"/>
    <w:tmpl w:val="235E2ED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AB"/>
    <w:rsid w:val="00511171"/>
    <w:rsid w:val="00531E11"/>
    <w:rsid w:val="005B08D3"/>
    <w:rsid w:val="005E1ECD"/>
    <w:rsid w:val="00724BDC"/>
    <w:rsid w:val="007621F9"/>
    <w:rsid w:val="00B21AAB"/>
    <w:rsid w:val="00E01DF1"/>
    <w:rsid w:val="00FC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FB045FAC-0EF2-4F6C-8A8D-16135FFA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Jones, Douglas</dc:creator>
  <cp:lastModifiedBy>Douglas H Jones</cp:lastModifiedBy>
  <cp:revision>3</cp:revision>
  <dcterms:created xsi:type="dcterms:W3CDTF">2017-11-09T19:46:00Z</dcterms:created>
  <dcterms:modified xsi:type="dcterms:W3CDTF">2017-11-09T19:52:00Z</dcterms:modified>
</cp:coreProperties>
</file>