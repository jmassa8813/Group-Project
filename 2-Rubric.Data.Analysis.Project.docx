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AB" w:rsidRDefault="007621F9">
      <w:pPr>
        <w:tabs>
          <w:tab w:val="left" w:pos="13940"/>
        </w:tabs>
        <w:spacing w:before="55"/>
        <w:ind w:left="220"/>
        <w:rPr>
          <w:sz w:val="24"/>
          <w:szCs w:val="24"/>
        </w:rPr>
      </w:pPr>
      <w:r>
        <w:rPr>
          <w:spacing w:val="2"/>
          <w:w w:val="101"/>
          <w:sz w:val="31"/>
          <w:szCs w:val="31"/>
        </w:rPr>
        <w:t>Data Analysis</w:t>
      </w:r>
      <w:r>
        <w:rPr>
          <w:sz w:val="31"/>
          <w:szCs w:val="31"/>
        </w:rPr>
        <w:t xml:space="preserve"> </w:t>
      </w:r>
      <w:r w:rsidR="00F20FF5">
        <w:rPr>
          <w:spacing w:val="2"/>
          <w:w w:val="101"/>
          <w:sz w:val="31"/>
          <w:szCs w:val="31"/>
        </w:rPr>
        <w:t>Presenta</w:t>
      </w:r>
      <w:r w:rsidR="00FB2EAE">
        <w:rPr>
          <w:spacing w:val="2"/>
          <w:w w:val="101"/>
          <w:sz w:val="31"/>
          <w:szCs w:val="31"/>
        </w:rPr>
        <w:t>tion</w:t>
      </w:r>
      <w:bookmarkStart w:id="0" w:name="_GoBack"/>
      <w:bookmarkEnd w:id="0"/>
      <w:r>
        <w:rPr>
          <w:sz w:val="31"/>
          <w:szCs w:val="31"/>
        </w:rPr>
        <w:t xml:space="preserve">                           </w:t>
      </w:r>
      <w:r>
        <w:rPr>
          <w:spacing w:val="-8"/>
          <w:sz w:val="31"/>
          <w:szCs w:val="31"/>
        </w:rPr>
        <w:t xml:space="preserve"> </w:t>
      </w: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 w:color="000000"/>
        </w:rPr>
        <w:t xml:space="preserve">                                                                                 </w:t>
      </w:r>
      <w:r>
        <w:rPr>
          <w:spacing w:val="6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</w:rPr>
        <w:t xml:space="preserve"> Date: </w:t>
      </w:r>
      <w:r>
        <w:rPr>
          <w:sz w:val="24"/>
          <w:szCs w:val="24"/>
          <w:u w:val="single" w:color="000000"/>
        </w:rPr>
        <w:t xml:space="preserve">                               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</w:rPr>
        <w:t xml:space="preserve"> Score: 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</w:p>
    <w:p w:rsidR="00B21AAB" w:rsidRDefault="00B21AAB">
      <w:pPr>
        <w:spacing w:before="4" w:line="160" w:lineRule="exact"/>
        <w:rPr>
          <w:sz w:val="17"/>
          <w:szCs w:val="17"/>
        </w:rPr>
      </w:pPr>
    </w:p>
    <w:p w:rsidR="00B21AAB" w:rsidRDefault="00B21AAB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2790"/>
        <w:gridCol w:w="2790"/>
        <w:gridCol w:w="2790"/>
        <w:gridCol w:w="2790"/>
        <w:gridCol w:w="1260"/>
        <w:gridCol w:w="825"/>
      </w:tblGrid>
      <w:tr w:rsidR="00DD7B53">
        <w:trPr>
          <w:trHeight w:hRule="exact" w:val="465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/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>
            <w:pPr>
              <w:spacing w:before="1"/>
              <w:ind w:left="629"/>
              <w:rPr>
                <w:b/>
                <w:spacing w:val="3"/>
                <w:sz w:val="19"/>
                <w:szCs w:val="19"/>
              </w:rPr>
            </w:pPr>
            <w:r>
              <w:rPr>
                <w:b/>
                <w:spacing w:val="3"/>
                <w:sz w:val="19"/>
                <w:szCs w:val="19"/>
              </w:rPr>
              <w:t>4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>
            <w:pPr>
              <w:spacing w:before="1"/>
              <w:ind w:left="719"/>
              <w:rPr>
                <w:b/>
                <w:spacing w:val="3"/>
                <w:sz w:val="19"/>
                <w:szCs w:val="19"/>
              </w:rPr>
            </w:pPr>
            <w:r>
              <w:rPr>
                <w:b/>
                <w:spacing w:val="3"/>
                <w:sz w:val="19"/>
                <w:szCs w:val="19"/>
              </w:rPr>
              <w:t>3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>
            <w:pPr>
              <w:spacing w:before="1"/>
              <w:ind w:left="404"/>
              <w:rPr>
                <w:b/>
                <w:spacing w:val="3"/>
                <w:sz w:val="19"/>
                <w:szCs w:val="19"/>
              </w:rPr>
            </w:pPr>
            <w:r>
              <w:rPr>
                <w:b/>
                <w:spacing w:val="3"/>
                <w:sz w:val="19"/>
                <w:szCs w:val="19"/>
              </w:rPr>
              <w:t>2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>
            <w:pPr>
              <w:spacing w:before="1"/>
              <w:ind w:left="344"/>
              <w:rPr>
                <w:b/>
                <w:spacing w:val="3"/>
                <w:sz w:val="19"/>
                <w:szCs w:val="19"/>
              </w:rPr>
            </w:pPr>
            <w:r>
              <w:rPr>
                <w:b/>
                <w:spacing w:val="3"/>
                <w:sz w:val="19"/>
                <w:szCs w:val="19"/>
              </w:rPr>
              <w:t>1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>
            <w:pPr>
              <w:spacing w:before="6"/>
              <w:ind w:left="204" w:right="204"/>
              <w:jc w:val="center"/>
              <w:rPr>
                <w:b/>
                <w:spacing w:val="1"/>
                <w:w w:val="102"/>
                <w:sz w:val="19"/>
                <w:szCs w:val="19"/>
              </w:rPr>
            </w:pPr>
            <w:r>
              <w:rPr>
                <w:b/>
                <w:spacing w:val="1"/>
                <w:w w:val="102"/>
                <w:sz w:val="19"/>
                <w:szCs w:val="19"/>
              </w:rPr>
              <w:t>0</w:t>
            </w:r>
          </w:p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>
            <w:pPr>
              <w:spacing w:before="1"/>
              <w:ind w:left="164"/>
              <w:rPr>
                <w:b/>
                <w:spacing w:val="3"/>
                <w:w w:val="102"/>
                <w:sz w:val="19"/>
                <w:szCs w:val="19"/>
              </w:rPr>
            </w:pPr>
          </w:p>
        </w:tc>
      </w:tr>
      <w:tr w:rsidR="00B21AAB">
        <w:trPr>
          <w:trHeight w:hRule="exact" w:val="465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/>
              <w:ind w:left="629"/>
              <w:rPr>
                <w:sz w:val="19"/>
                <w:szCs w:val="19"/>
              </w:rPr>
            </w:pPr>
            <w:r>
              <w:rPr>
                <w:b/>
                <w:spacing w:val="3"/>
                <w:sz w:val="19"/>
                <w:szCs w:val="19"/>
              </w:rPr>
              <w:t>Exceed</w:t>
            </w:r>
            <w:r>
              <w:rPr>
                <w:b/>
                <w:sz w:val="19"/>
                <w:szCs w:val="19"/>
              </w:rPr>
              <w:t>s</w:t>
            </w:r>
            <w:r>
              <w:rPr>
                <w:b/>
                <w:spacing w:val="14"/>
                <w:sz w:val="19"/>
                <w:szCs w:val="19"/>
              </w:rPr>
              <w:t xml:space="preserve"> </w:t>
            </w:r>
            <w:r>
              <w:rPr>
                <w:b/>
                <w:spacing w:val="3"/>
                <w:w w:val="102"/>
                <w:sz w:val="19"/>
                <w:szCs w:val="19"/>
              </w:rPr>
              <w:t>Standard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/>
              <w:ind w:left="719"/>
              <w:rPr>
                <w:sz w:val="19"/>
                <w:szCs w:val="19"/>
              </w:rPr>
            </w:pPr>
            <w:r>
              <w:rPr>
                <w:b/>
                <w:spacing w:val="3"/>
                <w:sz w:val="19"/>
                <w:szCs w:val="19"/>
              </w:rPr>
              <w:t>Meet</w:t>
            </w:r>
            <w:r>
              <w:rPr>
                <w:b/>
                <w:sz w:val="19"/>
                <w:szCs w:val="19"/>
              </w:rPr>
              <w:t>s</w:t>
            </w:r>
            <w:r>
              <w:rPr>
                <w:b/>
                <w:spacing w:val="11"/>
                <w:sz w:val="19"/>
                <w:szCs w:val="19"/>
              </w:rPr>
              <w:t xml:space="preserve"> </w:t>
            </w:r>
            <w:r>
              <w:rPr>
                <w:b/>
                <w:spacing w:val="3"/>
                <w:w w:val="102"/>
                <w:sz w:val="19"/>
                <w:szCs w:val="19"/>
              </w:rPr>
              <w:t>Standard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/>
              <w:ind w:left="404"/>
              <w:rPr>
                <w:sz w:val="19"/>
                <w:szCs w:val="19"/>
              </w:rPr>
            </w:pPr>
            <w:r>
              <w:rPr>
                <w:b/>
                <w:spacing w:val="3"/>
                <w:sz w:val="19"/>
                <w:szCs w:val="19"/>
              </w:rPr>
              <w:t>Nearl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27"/>
                <w:sz w:val="19"/>
                <w:szCs w:val="19"/>
              </w:rPr>
              <w:t xml:space="preserve"> </w:t>
            </w:r>
            <w:r>
              <w:rPr>
                <w:b/>
                <w:spacing w:val="3"/>
                <w:sz w:val="19"/>
                <w:szCs w:val="19"/>
              </w:rPr>
              <w:t>Mee</w:t>
            </w:r>
            <w:r>
              <w:rPr>
                <w:b/>
                <w:spacing w:val="-27"/>
                <w:sz w:val="19"/>
                <w:szCs w:val="19"/>
              </w:rPr>
              <w:t>t</w:t>
            </w:r>
            <w:r>
              <w:rPr>
                <w:b/>
                <w:sz w:val="19"/>
                <w:szCs w:val="19"/>
              </w:rPr>
              <w:t>s</w:t>
            </w:r>
            <w:r>
              <w:rPr>
                <w:b/>
                <w:spacing w:val="12"/>
                <w:sz w:val="19"/>
                <w:szCs w:val="19"/>
              </w:rPr>
              <w:t xml:space="preserve"> </w:t>
            </w:r>
            <w:r>
              <w:rPr>
                <w:b/>
                <w:spacing w:val="5"/>
                <w:w w:val="102"/>
                <w:sz w:val="19"/>
                <w:szCs w:val="19"/>
              </w:rPr>
              <w:t>Standard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/>
              <w:ind w:left="344"/>
              <w:rPr>
                <w:sz w:val="19"/>
                <w:szCs w:val="19"/>
              </w:rPr>
            </w:pPr>
            <w:r>
              <w:rPr>
                <w:b/>
                <w:spacing w:val="3"/>
                <w:sz w:val="19"/>
                <w:szCs w:val="19"/>
              </w:rPr>
              <w:t>Doe</w:t>
            </w:r>
            <w:r>
              <w:rPr>
                <w:b/>
                <w:sz w:val="19"/>
                <w:szCs w:val="19"/>
              </w:rPr>
              <w:t>s</w:t>
            </w:r>
            <w:r>
              <w:rPr>
                <w:b/>
                <w:spacing w:val="14"/>
                <w:sz w:val="19"/>
                <w:szCs w:val="19"/>
              </w:rPr>
              <w:t xml:space="preserve"> </w:t>
            </w:r>
            <w:r>
              <w:rPr>
                <w:b/>
                <w:spacing w:val="3"/>
                <w:sz w:val="19"/>
                <w:szCs w:val="19"/>
              </w:rPr>
              <w:t>No</w:t>
            </w:r>
            <w:r>
              <w:rPr>
                <w:b/>
                <w:sz w:val="19"/>
                <w:szCs w:val="19"/>
              </w:rPr>
              <w:t>t</w:t>
            </w:r>
            <w:r>
              <w:rPr>
                <w:b/>
                <w:spacing w:val="12"/>
                <w:sz w:val="19"/>
                <w:szCs w:val="19"/>
              </w:rPr>
              <w:t xml:space="preserve"> </w:t>
            </w:r>
            <w:r>
              <w:rPr>
                <w:b/>
                <w:spacing w:val="3"/>
                <w:sz w:val="19"/>
                <w:szCs w:val="19"/>
              </w:rPr>
              <w:t>Mee</w:t>
            </w:r>
            <w:r>
              <w:rPr>
                <w:b/>
                <w:sz w:val="19"/>
                <w:szCs w:val="19"/>
              </w:rPr>
              <w:t>t</w:t>
            </w:r>
            <w:r>
              <w:rPr>
                <w:b/>
                <w:spacing w:val="14"/>
                <w:sz w:val="19"/>
                <w:szCs w:val="19"/>
              </w:rPr>
              <w:t xml:space="preserve"> </w:t>
            </w:r>
            <w:r>
              <w:rPr>
                <w:b/>
                <w:spacing w:val="3"/>
                <w:w w:val="102"/>
                <w:sz w:val="19"/>
                <w:szCs w:val="19"/>
              </w:rPr>
              <w:t>Standard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DD7B53">
            <w:pPr>
              <w:spacing w:before="6"/>
              <w:ind w:left="204" w:right="204"/>
              <w:jc w:val="center"/>
              <w:rPr>
                <w:sz w:val="19"/>
                <w:szCs w:val="19"/>
              </w:rPr>
            </w:pPr>
            <w:r>
              <w:rPr>
                <w:b/>
                <w:spacing w:val="1"/>
                <w:w w:val="102"/>
                <w:sz w:val="19"/>
                <w:szCs w:val="19"/>
              </w:rPr>
              <w:t xml:space="preserve">No </w:t>
            </w:r>
            <w:r w:rsidR="007621F9">
              <w:rPr>
                <w:b/>
                <w:spacing w:val="1"/>
                <w:w w:val="102"/>
                <w:sz w:val="19"/>
                <w:szCs w:val="19"/>
              </w:rPr>
              <w:t>Evidence</w:t>
            </w:r>
            <w:r>
              <w:rPr>
                <w:b/>
                <w:spacing w:val="1"/>
                <w:w w:val="102"/>
                <w:sz w:val="19"/>
                <w:szCs w:val="19"/>
              </w:rPr>
              <w:t xml:space="preserve"> </w:t>
            </w:r>
          </w:p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/>
              <w:ind w:left="164"/>
              <w:rPr>
                <w:sz w:val="19"/>
                <w:szCs w:val="19"/>
              </w:rPr>
            </w:pPr>
            <w:r>
              <w:rPr>
                <w:b/>
                <w:spacing w:val="3"/>
                <w:w w:val="102"/>
                <w:sz w:val="19"/>
                <w:szCs w:val="19"/>
              </w:rPr>
              <w:t>Score</w:t>
            </w:r>
          </w:p>
        </w:tc>
      </w:tr>
      <w:tr w:rsidR="00B21AAB">
        <w:trPr>
          <w:trHeight w:hRule="exact" w:val="1170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Titl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Page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63" w:lineRule="auto"/>
              <w:ind w:left="104" w:right="1841"/>
              <w:rPr>
                <w:sz w:val="19"/>
                <w:szCs w:val="19"/>
              </w:rPr>
            </w:pPr>
            <w:r>
              <w:rPr>
                <w:spacing w:val="5"/>
                <w:w w:val="102"/>
                <w:sz w:val="19"/>
                <w:szCs w:val="19"/>
              </w:rPr>
              <w:t xml:space="preserve">Contains: </w:t>
            </w:r>
            <w:r>
              <w:rPr>
                <w:spacing w:val="1"/>
                <w:w w:val="102"/>
                <w:sz w:val="19"/>
                <w:szCs w:val="19"/>
              </w:rPr>
              <w:t>Title</w:t>
            </w:r>
          </w:p>
          <w:p w:rsidR="00B21AAB" w:rsidRDefault="007621F9">
            <w:pPr>
              <w:spacing w:line="200" w:lineRule="exact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You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Name</w:t>
            </w:r>
            <w:r>
              <w:rPr>
                <w:sz w:val="19"/>
                <w:szCs w:val="19"/>
              </w:rPr>
              <w:t>,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Teacher’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Name,</w:t>
            </w:r>
          </w:p>
          <w:p w:rsidR="00B21AAB" w:rsidRDefault="007621F9">
            <w:pPr>
              <w:spacing w:before="6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Cours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Period,</w:t>
            </w:r>
          </w:p>
          <w:p w:rsidR="00B21AAB" w:rsidRDefault="007621F9">
            <w:pPr>
              <w:spacing w:before="21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Date</w:t>
            </w:r>
            <w:r>
              <w:rPr>
                <w:sz w:val="19"/>
                <w:szCs w:val="19"/>
              </w:rPr>
              <w:t>,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Neatl</w:t>
            </w:r>
            <w:r>
              <w:rPr>
                <w:sz w:val="19"/>
                <w:szCs w:val="19"/>
              </w:rPr>
              <w:t>y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finished</w:t>
            </w:r>
            <w:r>
              <w:rPr>
                <w:spacing w:val="-5"/>
                <w:sz w:val="19"/>
                <w:szCs w:val="19"/>
              </w:rPr>
              <w:t>-</w:t>
            </w:r>
            <w:r>
              <w:rPr>
                <w:spacing w:val="1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1"/>
                <w:w w:val="102"/>
                <w:sz w:val="19"/>
                <w:szCs w:val="19"/>
              </w:rPr>
              <w:t>errors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Missin</w:t>
            </w:r>
            <w:r>
              <w:rPr>
                <w:sz w:val="19"/>
                <w:szCs w:val="19"/>
              </w:rPr>
              <w:t>g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1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component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Missin</w:t>
            </w:r>
            <w:r>
              <w:rPr>
                <w:sz w:val="19"/>
                <w:szCs w:val="19"/>
              </w:rPr>
              <w:t>g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–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components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63" w:lineRule="auto"/>
              <w:ind w:left="104" w:right="100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Missin</w:t>
            </w:r>
            <w:r>
              <w:rPr>
                <w:sz w:val="19"/>
                <w:szCs w:val="19"/>
              </w:rPr>
              <w:t>g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mor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tha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w w:val="102"/>
                <w:sz w:val="19"/>
                <w:szCs w:val="19"/>
              </w:rPr>
              <w:t>4 components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</w:tr>
      <w:tr w:rsidR="00B21AAB">
        <w:trPr>
          <w:trHeight w:hRule="exact" w:val="690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Question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51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Clea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con</w:t>
            </w:r>
            <w:r>
              <w:rPr>
                <w:spacing w:val="2"/>
                <w:sz w:val="19"/>
                <w:szCs w:val="19"/>
              </w:rPr>
              <w:t>cis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 xml:space="preserve">problem </w:t>
            </w:r>
            <w:r>
              <w:rPr>
                <w:spacing w:val="3"/>
                <w:sz w:val="19"/>
                <w:szCs w:val="19"/>
              </w:rPr>
              <w:t>state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tha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testable.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389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Identifie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questio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an </w:t>
            </w:r>
            <w:r>
              <w:rPr>
                <w:spacing w:val="2"/>
                <w:sz w:val="19"/>
                <w:szCs w:val="19"/>
              </w:rPr>
              <w:t>unclea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manner</w:t>
            </w:r>
            <w:r>
              <w:rPr>
                <w:sz w:val="19"/>
                <w:szCs w:val="19"/>
              </w:rPr>
              <w:t>,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bu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>still testable.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4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Identifie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onl</w:t>
            </w:r>
            <w:r>
              <w:rPr>
                <w:sz w:val="19"/>
                <w:szCs w:val="19"/>
              </w:rPr>
              <w:t>y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par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 xml:space="preserve">f 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the </w:t>
            </w:r>
            <w:r>
              <w:rPr>
                <w:spacing w:val="2"/>
                <w:sz w:val="19"/>
                <w:szCs w:val="19"/>
              </w:rPr>
              <w:t>question</w:t>
            </w:r>
            <w:r>
              <w:rPr>
                <w:sz w:val="19"/>
                <w:szCs w:val="19"/>
              </w:rPr>
              <w:t>,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bu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stil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>testable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17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questio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no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testabl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no </w:t>
            </w:r>
            <w:r>
              <w:rPr>
                <w:spacing w:val="3"/>
                <w:sz w:val="19"/>
                <w:szCs w:val="19"/>
              </w:rPr>
              <w:t>matte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ho</w:t>
            </w:r>
            <w:r>
              <w:rPr>
                <w:sz w:val="19"/>
                <w:szCs w:val="19"/>
              </w:rPr>
              <w:t>w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clea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concise </w:t>
            </w:r>
            <w:r>
              <w:rPr>
                <w:spacing w:val="4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questio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is.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</w:tr>
      <w:tr w:rsidR="00B21AAB">
        <w:trPr>
          <w:trHeight w:hRule="exact" w:val="1620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DD7B53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</w:rPr>
              <w:t>Model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 w:rsidP="00DD7B53">
            <w:pPr>
              <w:spacing w:before="1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Follow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 w:rsidR="00DD7B53">
              <w:rPr>
                <w:spacing w:val="3"/>
                <w:sz w:val="19"/>
                <w:szCs w:val="19"/>
              </w:rPr>
              <w:t xml:space="preserve">model </w:t>
            </w:r>
            <w:r>
              <w:rPr>
                <w:spacing w:val="2"/>
                <w:w w:val="102"/>
                <w:sz w:val="19"/>
                <w:szCs w:val="19"/>
              </w:rPr>
              <w:t>format.</w:t>
            </w:r>
          </w:p>
          <w:p w:rsidR="00B21AAB" w:rsidRDefault="007621F9" w:rsidP="00DD7B53">
            <w:pPr>
              <w:spacing w:before="6" w:line="252" w:lineRule="auto"/>
              <w:ind w:left="104" w:right="431"/>
              <w:rPr>
                <w:spacing w:val="2"/>
                <w:w w:val="102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4"/>
                <w:sz w:val="19"/>
                <w:szCs w:val="19"/>
              </w:rPr>
              <w:t xml:space="preserve"> relate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4"/>
                <w:sz w:val="19"/>
                <w:szCs w:val="19"/>
              </w:rPr>
              <w:t xml:space="preserve"> 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question. </w:t>
            </w:r>
            <w:r>
              <w:rPr>
                <w:spacing w:val="3"/>
                <w:sz w:val="19"/>
                <w:szCs w:val="19"/>
              </w:rPr>
              <w:t>Clearl</w:t>
            </w:r>
            <w:r>
              <w:rPr>
                <w:sz w:val="19"/>
                <w:szCs w:val="19"/>
              </w:rPr>
              <w:t>y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define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 w:rsidR="00DD7B53">
              <w:rPr>
                <w:spacing w:val="3"/>
                <w:sz w:val="19"/>
                <w:szCs w:val="19"/>
              </w:rPr>
              <w:t>variables</w:t>
            </w:r>
            <w:r>
              <w:rPr>
                <w:spacing w:val="3"/>
                <w:w w:val="102"/>
                <w:sz w:val="19"/>
                <w:szCs w:val="19"/>
              </w:rPr>
              <w:t xml:space="preserve">. </w:t>
            </w:r>
            <w:r w:rsidR="00DD7B53">
              <w:rPr>
                <w:spacing w:val="2"/>
                <w:sz w:val="19"/>
                <w:szCs w:val="19"/>
              </w:rPr>
              <w:t>Clearly states conclusions or predictions</w:t>
            </w:r>
            <w:r>
              <w:rPr>
                <w:spacing w:val="2"/>
                <w:w w:val="102"/>
                <w:sz w:val="19"/>
                <w:szCs w:val="19"/>
              </w:rPr>
              <w:t>.</w:t>
            </w:r>
          </w:p>
          <w:p w:rsidR="00DD7B53" w:rsidRPr="00DD7B53" w:rsidRDefault="00DD7B53" w:rsidP="00DD7B53">
            <w:pPr>
              <w:spacing w:before="6" w:line="252" w:lineRule="auto"/>
              <w:ind w:left="104" w:right="431"/>
              <w:rPr>
                <w:spacing w:val="3"/>
                <w:w w:val="102"/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Clearly states levels of significance or confidence. correct P-values.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 w:rsidP="00DD7B53">
            <w:pPr>
              <w:spacing w:before="1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Follow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 xml:space="preserve">model </w:t>
            </w:r>
            <w:r>
              <w:rPr>
                <w:spacing w:val="2"/>
                <w:w w:val="102"/>
                <w:sz w:val="19"/>
                <w:szCs w:val="19"/>
              </w:rPr>
              <w:t>format.</w:t>
            </w:r>
          </w:p>
          <w:p w:rsidR="00B21AAB" w:rsidRDefault="007621F9">
            <w:pPr>
              <w:spacing w:before="6" w:line="252" w:lineRule="auto"/>
              <w:ind w:left="104" w:right="59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4"/>
                <w:sz w:val="19"/>
                <w:szCs w:val="19"/>
              </w:rPr>
              <w:t xml:space="preserve"> relate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4"/>
                <w:sz w:val="19"/>
                <w:szCs w:val="19"/>
              </w:rPr>
              <w:t xml:space="preserve"> 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question. </w:t>
            </w:r>
            <w:r>
              <w:rPr>
                <w:spacing w:val="3"/>
                <w:sz w:val="19"/>
                <w:szCs w:val="19"/>
              </w:rPr>
              <w:t>Define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 w:rsidR="00DD7B53">
              <w:rPr>
                <w:spacing w:val="3"/>
                <w:sz w:val="19"/>
                <w:szCs w:val="19"/>
              </w:rPr>
              <w:t>variables</w:t>
            </w:r>
            <w:r>
              <w:rPr>
                <w:spacing w:val="-1"/>
                <w:w w:val="102"/>
                <w:sz w:val="19"/>
                <w:szCs w:val="19"/>
              </w:rPr>
              <w:t>.</w:t>
            </w:r>
          </w:p>
          <w:p w:rsidR="00DD7B53" w:rsidRDefault="00DD7B53" w:rsidP="00DD7B53">
            <w:pPr>
              <w:spacing w:before="6" w:line="252" w:lineRule="auto"/>
              <w:ind w:left="104" w:right="431"/>
              <w:rPr>
                <w:spacing w:val="2"/>
                <w:w w:val="102"/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States conclusions or predictions</w:t>
            </w:r>
            <w:r>
              <w:rPr>
                <w:spacing w:val="2"/>
                <w:w w:val="102"/>
                <w:sz w:val="19"/>
                <w:szCs w:val="19"/>
              </w:rPr>
              <w:t>.</w:t>
            </w:r>
          </w:p>
          <w:p w:rsidR="00B21AAB" w:rsidRDefault="00DD7B53" w:rsidP="00DD7B53">
            <w:pPr>
              <w:spacing w:line="200" w:lineRule="exact"/>
              <w:ind w:left="104"/>
              <w:rPr>
                <w:sz w:val="19"/>
                <w:szCs w:val="19"/>
              </w:rPr>
            </w:pPr>
            <w:r>
              <w:rPr>
                <w:spacing w:val="2"/>
                <w:w w:val="102"/>
                <w:sz w:val="19"/>
                <w:szCs w:val="19"/>
              </w:rPr>
              <w:t>States levels of significance or confidence.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 w:rsidP="00DD7B53">
            <w:pPr>
              <w:spacing w:before="1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Follow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 xml:space="preserve">model </w:t>
            </w:r>
            <w:r>
              <w:rPr>
                <w:spacing w:val="2"/>
                <w:w w:val="102"/>
                <w:sz w:val="19"/>
                <w:szCs w:val="19"/>
              </w:rPr>
              <w:t>format.</w:t>
            </w:r>
          </w:p>
          <w:p w:rsidR="00B21AAB" w:rsidRDefault="007621F9">
            <w:pPr>
              <w:spacing w:before="6" w:line="252" w:lineRule="auto"/>
              <w:ind w:left="104" w:right="59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4"/>
                <w:sz w:val="19"/>
                <w:szCs w:val="19"/>
              </w:rPr>
              <w:t xml:space="preserve"> relate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4"/>
                <w:sz w:val="19"/>
                <w:szCs w:val="19"/>
              </w:rPr>
              <w:t xml:space="preserve"> 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question. </w:t>
            </w:r>
            <w:r>
              <w:rPr>
                <w:spacing w:val="3"/>
                <w:sz w:val="19"/>
                <w:szCs w:val="19"/>
              </w:rPr>
              <w:t>Define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 w:rsidR="00DD7B53">
              <w:rPr>
                <w:spacing w:val="3"/>
                <w:sz w:val="19"/>
                <w:szCs w:val="19"/>
              </w:rPr>
              <w:t>variables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 xml:space="preserve">unclear </w:t>
            </w:r>
            <w:r>
              <w:rPr>
                <w:spacing w:val="-1"/>
                <w:w w:val="102"/>
                <w:sz w:val="19"/>
                <w:szCs w:val="19"/>
              </w:rPr>
              <w:t>manner.</w:t>
            </w:r>
          </w:p>
          <w:p w:rsidR="00B21AAB" w:rsidRDefault="00DD7B53" w:rsidP="00DD7B53">
            <w:pPr>
              <w:spacing w:before="6" w:line="252" w:lineRule="auto"/>
              <w:ind w:left="104" w:right="43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States conclusions or predictions 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 xml:space="preserve">unclear </w:t>
            </w:r>
            <w:r>
              <w:rPr>
                <w:spacing w:val="-1"/>
                <w:w w:val="102"/>
                <w:sz w:val="19"/>
                <w:szCs w:val="19"/>
              </w:rPr>
              <w:t>manner.</w:t>
            </w:r>
            <w:r>
              <w:rPr>
                <w:spacing w:val="2"/>
                <w:w w:val="102"/>
                <w:sz w:val="19"/>
                <w:szCs w:val="19"/>
              </w:rPr>
              <w:t>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7B53" w:rsidRDefault="00DD7B53" w:rsidP="00DD7B53">
            <w:pPr>
              <w:spacing w:before="1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Follow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 xml:space="preserve">model </w:t>
            </w:r>
            <w:r>
              <w:rPr>
                <w:spacing w:val="2"/>
                <w:w w:val="102"/>
                <w:sz w:val="19"/>
                <w:szCs w:val="19"/>
              </w:rPr>
              <w:t>format.</w:t>
            </w:r>
          </w:p>
          <w:p w:rsidR="00B21AAB" w:rsidRDefault="007621F9">
            <w:pPr>
              <w:spacing w:before="6" w:line="252" w:lineRule="auto"/>
              <w:ind w:left="104" w:right="59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3"/>
                <w:sz w:val="19"/>
                <w:szCs w:val="19"/>
              </w:rPr>
              <w:t xml:space="preserve"> re</w:t>
            </w:r>
            <w:r>
              <w:rPr>
                <w:spacing w:val="-12"/>
                <w:sz w:val="19"/>
                <w:szCs w:val="19"/>
              </w:rPr>
              <w:t>l</w:t>
            </w:r>
            <w:r>
              <w:rPr>
                <w:spacing w:val="5"/>
                <w:sz w:val="19"/>
                <w:szCs w:val="19"/>
              </w:rPr>
              <w:t>ate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5"/>
                <w:w w:val="102"/>
                <w:sz w:val="19"/>
                <w:szCs w:val="19"/>
              </w:rPr>
              <w:t xml:space="preserve">question. </w:t>
            </w:r>
            <w:r>
              <w:rPr>
                <w:spacing w:val="3"/>
                <w:sz w:val="19"/>
                <w:szCs w:val="19"/>
              </w:rPr>
              <w:t>Define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 w:rsidR="00DD7B53">
              <w:rPr>
                <w:spacing w:val="3"/>
                <w:sz w:val="19"/>
                <w:szCs w:val="19"/>
              </w:rPr>
              <w:t>variables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 xml:space="preserve">unclear </w:t>
            </w:r>
            <w:r>
              <w:rPr>
                <w:spacing w:val="-1"/>
                <w:w w:val="102"/>
                <w:sz w:val="19"/>
                <w:szCs w:val="19"/>
              </w:rPr>
              <w:t>manner.</w:t>
            </w:r>
          </w:p>
          <w:p w:rsidR="00B21AAB" w:rsidRDefault="00DD7B53" w:rsidP="00DD7B53">
            <w:pPr>
              <w:spacing w:line="200" w:lineRule="exact"/>
              <w:ind w:left="104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Does not state conclusions or predictions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</w:tr>
      <w:tr w:rsidR="005E1ECD">
        <w:trPr>
          <w:trHeight w:hRule="exact" w:val="480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E1ECD" w:rsidRDefault="005E1ECD">
            <w:pPr>
              <w:spacing w:line="260" w:lineRule="exact"/>
              <w:ind w:left="104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Software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E1ECD" w:rsidRDefault="005E1ECD">
            <w:pPr>
              <w:spacing w:before="1" w:line="263" w:lineRule="auto"/>
              <w:ind w:left="104" w:right="859"/>
              <w:rPr>
                <w:spacing w:val="2"/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List all software and installed packages.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E1ECD" w:rsidRDefault="005E1ECD">
            <w:pPr>
              <w:spacing w:before="1" w:line="263" w:lineRule="auto"/>
              <w:ind w:left="104" w:right="675"/>
              <w:rPr>
                <w:spacing w:val="3"/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List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mos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software and installed packages</w:t>
            </w:r>
            <w:r>
              <w:rPr>
                <w:spacing w:val="3"/>
                <w:w w:val="102"/>
                <w:sz w:val="19"/>
                <w:szCs w:val="19"/>
              </w:rPr>
              <w:t>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E1ECD" w:rsidRDefault="005E1ECD" w:rsidP="005E1ECD">
            <w:pPr>
              <w:spacing w:before="1"/>
              <w:ind w:left="104"/>
              <w:rPr>
                <w:spacing w:val="3"/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List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some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software and installed packages</w:t>
            </w:r>
            <w:r>
              <w:rPr>
                <w:spacing w:val="3"/>
                <w:w w:val="102"/>
                <w:sz w:val="19"/>
                <w:szCs w:val="19"/>
              </w:rPr>
              <w:t>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E1ECD" w:rsidRDefault="005E1ECD" w:rsidP="005E1ECD">
            <w:pPr>
              <w:spacing w:before="1" w:line="263" w:lineRule="auto"/>
              <w:ind w:left="104" w:right="638"/>
              <w:rPr>
                <w:spacing w:val="2"/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List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wrong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software and installed packages</w:t>
            </w:r>
            <w:r>
              <w:rPr>
                <w:spacing w:val="3"/>
                <w:w w:val="102"/>
                <w:sz w:val="19"/>
                <w:szCs w:val="19"/>
              </w:rPr>
              <w:t>.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E1ECD" w:rsidRDefault="005E1ECD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E1ECD" w:rsidRDefault="005E1ECD"/>
        </w:tc>
      </w:tr>
      <w:tr w:rsidR="00B21AAB">
        <w:trPr>
          <w:trHeight w:hRule="exact" w:val="1620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511171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 xml:space="preserve">Data Analysis </w:t>
            </w:r>
            <w:r w:rsidR="007621F9">
              <w:rPr>
                <w:b/>
                <w:spacing w:val="-3"/>
                <w:sz w:val="24"/>
                <w:szCs w:val="24"/>
              </w:rPr>
              <w:t>Procedure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 w:rsidP="00511171">
            <w:pPr>
              <w:spacing w:before="1" w:line="247" w:lineRule="auto"/>
              <w:ind w:left="104" w:right="19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List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step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detailed, </w:t>
            </w:r>
            <w:r>
              <w:rPr>
                <w:spacing w:val="2"/>
                <w:sz w:val="19"/>
                <w:szCs w:val="19"/>
              </w:rPr>
              <w:t>sequentia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orde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tha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ar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 xml:space="preserve">easily </w:t>
            </w:r>
            <w:r>
              <w:rPr>
                <w:spacing w:val="3"/>
                <w:w w:val="102"/>
                <w:sz w:val="19"/>
                <w:szCs w:val="19"/>
              </w:rPr>
              <w:t>followed.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 w:rsidP="00511171">
            <w:pPr>
              <w:spacing w:before="1" w:line="247" w:lineRule="auto"/>
              <w:ind w:left="104" w:right="34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List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step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sequential </w:t>
            </w:r>
            <w:r>
              <w:rPr>
                <w:spacing w:val="3"/>
                <w:sz w:val="19"/>
                <w:szCs w:val="19"/>
              </w:rPr>
              <w:t>orde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tha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ar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no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easily </w:t>
            </w:r>
            <w:r w:rsidR="00511171">
              <w:rPr>
                <w:spacing w:val="-2"/>
                <w:w w:val="102"/>
                <w:sz w:val="19"/>
                <w:szCs w:val="19"/>
              </w:rPr>
              <w:t>follow</w:t>
            </w:r>
            <w:r w:rsidR="00511171">
              <w:rPr>
                <w:w w:val="102"/>
                <w:sz w:val="19"/>
                <w:szCs w:val="19"/>
              </w:rPr>
              <w:t>ed</w:t>
            </w:r>
            <w:r>
              <w:rPr>
                <w:spacing w:val="9"/>
                <w:w w:val="102"/>
                <w:sz w:val="19"/>
                <w:szCs w:val="19"/>
              </w:rPr>
              <w:t>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 w:rsidP="00511171">
            <w:pPr>
              <w:spacing w:before="1" w:line="247" w:lineRule="auto"/>
              <w:ind w:left="104" w:right="34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List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step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sequential </w:t>
            </w:r>
            <w:r>
              <w:rPr>
                <w:spacing w:val="3"/>
                <w:sz w:val="19"/>
                <w:szCs w:val="19"/>
              </w:rPr>
              <w:t>orde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tha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ar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no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easily followed.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 w:rsidP="00511171">
            <w:pPr>
              <w:spacing w:before="1" w:line="247" w:lineRule="auto"/>
              <w:ind w:left="104" w:right="233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List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step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5"/>
                <w:sz w:val="19"/>
                <w:szCs w:val="19"/>
              </w:rPr>
              <w:t xml:space="preserve"> i</w:t>
            </w:r>
            <w:r>
              <w:rPr>
                <w:sz w:val="19"/>
                <w:szCs w:val="19"/>
              </w:rPr>
              <w:t xml:space="preserve">n 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orde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tha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are </w:t>
            </w:r>
            <w:r>
              <w:rPr>
                <w:spacing w:val="2"/>
                <w:sz w:val="19"/>
                <w:szCs w:val="19"/>
              </w:rPr>
              <w:t>no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sequential</w:t>
            </w:r>
            <w:r>
              <w:rPr>
                <w:sz w:val="19"/>
                <w:szCs w:val="19"/>
              </w:rPr>
              <w:t>,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no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 xml:space="preserve">easily </w:t>
            </w:r>
            <w:r>
              <w:rPr>
                <w:spacing w:val="2"/>
                <w:sz w:val="19"/>
                <w:szCs w:val="19"/>
              </w:rPr>
              <w:t>followed</w:t>
            </w:r>
            <w:r>
              <w:rPr>
                <w:sz w:val="19"/>
                <w:szCs w:val="19"/>
              </w:rPr>
              <w:t>,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>incomplete.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</w:tr>
      <w:tr w:rsidR="00B21AAB">
        <w:trPr>
          <w:trHeight w:hRule="exact" w:val="1845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Results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52" w:lineRule="auto"/>
              <w:ind w:left="104" w:right="38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dat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organize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clea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1"/>
                <w:w w:val="102"/>
                <w:sz w:val="19"/>
                <w:szCs w:val="19"/>
              </w:rPr>
              <w:t xml:space="preserve">manner. </w:t>
            </w:r>
            <w:r>
              <w:rPr>
                <w:spacing w:val="3"/>
                <w:sz w:val="19"/>
                <w:szCs w:val="19"/>
              </w:rPr>
              <w:t>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visibl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observation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are </w:t>
            </w:r>
            <w:r>
              <w:rPr>
                <w:spacing w:val="4"/>
                <w:w w:val="102"/>
                <w:sz w:val="19"/>
                <w:szCs w:val="19"/>
              </w:rPr>
              <w:t>provided. Missing or incomplete data are discussed and properly excluded from analysis.</w:t>
            </w:r>
          </w:p>
          <w:p w:rsidR="00B21AAB" w:rsidRDefault="007621F9">
            <w:pPr>
              <w:spacing w:line="200" w:lineRule="exact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Complet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correc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analysis</w:t>
            </w:r>
          </w:p>
          <w:p w:rsidR="00B21AAB" w:rsidRDefault="007621F9" w:rsidP="007621F9">
            <w:pPr>
              <w:spacing w:before="6"/>
              <w:ind w:left="104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4"/>
                <w:sz w:val="19"/>
                <w:szCs w:val="19"/>
              </w:rPr>
              <w:t xml:space="preserve"> dat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provided.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52" w:lineRule="auto"/>
              <w:ind w:left="104" w:right="38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dat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organize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clea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1"/>
                <w:w w:val="102"/>
                <w:sz w:val="19"/>
                <w:szCs w:val="19"/>
              </w:rPr>
              <w:t xml:space="preserve">manner. </w:t>
            </w:r>
            <w:r>
              <w:rPr>
                <w:spacing w:val="3"/>
                <w:sz w:val="19"/>
                <w:szCs w:val="19"/>
              </w:rPr>
              <w:t>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visibl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observation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are </w:t>
            </w:r>
            <w:r>
              <w:rPr>
                <w:spacing w:val="4"/>
                <w:w w:val="102"/>
                <w:sz w:val="19"/>
                <w:szCs w:val="19"/>
              </w:rPr>
              <w:t>provided.</w:t>
            </w:r>
          </w:p>
          <w:p w:rsidR="00B21AAB" w:rsidRDefault="007621F9">
            <w:pPr>
              <w:spacing w:line="200" w:lineRule="exact"/>
              <w:ind w:left="104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Analysi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dat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provided</w:t>
            </w:r>
          </w:p>
          <w:p w:rsidR="00B21AAB" w:rsidRDefault="007621F9" w:rsidP="007621F9">
            <w:pPr>
              <w:spacing w:before="6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wit</w:t>
            </w:r>
            <w:r>
              <w:rPr>
                <w:sz w:val="19"/>
                <w:szCs w:val="19"/>
              </w:rPr>
              <w:t>h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fe</w:t>
            </w:r>
            <w:r>
              <w:rPr>
                <w:sz w:val="19"/>
                <w:szCs w:val="19"/>
              </w:rPr>
              <w:t>w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errors.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52" w:lineRule="auto"/>
              <w:ind w:left="104" w:right="38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dat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organize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clea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1"/>
                <w:w w:val="102"/>
                <w:sz w:val="19"/>
                <w:szCs w:val="19"/>
              </w:rPr>
              <w:t xml:space="preserve">manner. </w:t>
            </w:r>
            <w:r>
              <w:rPr>
                <w:spacing w:val="3"/>
                <w:sz w:val="19"/>
                <w:szCs w:val="19"/>
              </w:rPr>
              <w:t>Visibl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observation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are </w:t>
            </w:r>
            <w:r>
              <w:rPr>
                <w:spacing w:val="4"/>
                <w:w w:val="102"/>
                <w:sz w:val="19"/>
                <w:szCs w:val="19"/>
              </w:rPr>
              <w:t>missing.</w:t>
            </w:r>
          </w:p>
          <w:p w:rsidR="00B21AAB" w:rsidRDefault="007621F9">
            <w:pPr>
              <w:spacing w:line="200" w:lineRule="exact"/>
              <w:ind w:left="104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Analysi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dat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provided</w:t>
            </w:r>
          </w:p>
          <w:p w:rsidR="00B21AAB" w:rsidRDefault="007621F9" w:rsidP="007621F9">
            <w:pPr>
              <w:spacing w:before="6"/>
              <w:ind w:left="10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wit</w:t>
            </w:r>
            <w:r>
              <w:rPr>
                <w:sz w:val="19"/>
                <w:szCs w:val="19"/>
              </w:rPr>
              <w:t>h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fe</w:t>
            </w:r>
            <w:r>
              <w:rPr>
                <w:sz w:val="19"/>
                <w:szCs w:val="19"/>
              </w:rPr>
              <w:t>w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errors.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56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Incorrec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dat</w:t>
            </w:r>
            <w:r>
              <w:rPr>
                <w:sz w:val="19"/>
                <w:szCs w:val="19"/>
              </w:rPr>
              <w:t>a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provided </w:t>
            </w:r>
            <w:r>
              <w:rPr>
                <w:spacing w:val="3"/>
                <w:sz w:val="19"/>
                <w:szCs w:val="19"/>
              </w:rPr>
              <w:t>regardles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3"/>
                <w:sz w:val="19"/>
                <w:szCs w:val="19"/>
              </w:rPr>
              <w:t xml:space="preserve"> inclusio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or</w:t>
            </w:r>
          </w:p>
          <w:p w:rsidR="00B21AAB" w:rsidRDefault="007621F9" w:rsidP="007621F9">
            <w:pPr>
              <w:ind w:left="104"/>
              <w:rPr>
                <w:sz w:val="19"/>
                <w:szCs w:val="19"/>
              </w:rPr>
            </w:pPr>
            <w:r>
              <w:rPr>
                <w:spacing w:val="-3"/>
                <w:w w:val="102"/>
                <w:sz w:val="19"/>
                <w:szCs w:val="19"/>
              </w:rPr>
              <w:t>pr</w:t>
            </w:r>
            <w:r>
              <w:rPr>
                <w:w w:val="102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sentatio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2"/>
                <w:sz w:val="19"/>
                <w:szCs w:val="19"/>
              </w:rPr>
              <w:t xml:space="preserve"> al</w:t>
            </w:r>
            <w:r>
              <w:rPr>
                <w:sz w:val="19"/>
                <w:szCs w:val="19"/>
              </w:rPr>
              <w:t>l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othe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>criteria.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</w:tr>
      <w:tr w:rsidR="00B21AAB">
        <w:trPr>
          <w:trHeight w:hRule="exact" w:val="930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Conclusion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52" w:lineRule="auto"/>
              <w:ind w:left="104" w:right="25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Restate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hypothesis, </w:t>
            </w:r>
            <w:r>
              <w:rPr>
                <w:spacing w:val="3"/>
                <w:sz w:val="19"/>
                <w:szCs w:val="19"/>
              </w:rPr>
              <w:t>support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refute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and </w:t>
            </w:r>
            <w:r>
              <w:rPr>
                <w:spacing w:val="3"/>
                <w:sz w:val="19"/>
                <w:szCs w:val="19"/>
              </w:rPr>
              <w:t>explain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rol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tes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in </w:t>
            </w:r>
            <w:r>
              <w:rPr>
                <w:spacing w:val="3"/>
                <w:sz w:val="19"/>
                <w:szCs w:val="19"/>
              </w:rPr>
              <w:t>makin</w:t>
            </w:r>
            <w:r>
              <w:rPr>
                <w:sz w:val="19"/>
                <w:szCs w:val="19"/>
              </w:rPr>
              <w:t>g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decision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405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Restate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hypothesi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and </w:t>
            </w:r>
            <w:r>
              <w:rPr>
                <w:spacing w:val="2"/>
                <w:sz w:val="19"/>
                <w:szCs w:val="19"/>
              </w:rPr>
              <w:t>support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 xml:space="preserve"> refute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w w:val="103"/>
                <w:sz w:val="19"/>
                <w:szCs w:val="19"/>
              </w:rPr>
              <w:t>it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236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Support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 xml:space="preserve"> refute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the </w:t>
            </w:r>
            <w:r>
              <w:rPr>
                <w:spacing w:val="3"/>
                <w:sz w:val="19"/>
                <w:szCs w:val="19"/>
              </w:rPr>
              <w:t>hypothesi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withou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restatin</w:t>
            </w:r>
            <w:r>
              <w:rPr>
                <w:sz w:val="19"/>
                <w:szCs w:val="19"/>
              </w:rPr>
              <w:t>g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-9"/>
                <w:w w:val="103"/>
                <w:sz w:val="19"/>
                <w:szCs w:val="19"/>
              </w:rPr>
              <w:t>it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/>
              <w:ind w:left="104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Doe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no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addres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th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>hypothesis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</w:tr>
      <w:tr w:rsidR="00B21AAB">
        <w:trPr>
          <w:trHeight w:hRule="exact" w:val="930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Mechanics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47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error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punctuation, </w:t>
            </w:r>
            <w:r>
              <w:rPr>
                <w:spacing w:val="3"/>
                <w:sz w:val="19"/>
                <w:szCs w:val="19"/>
              </w:rPr>
              <w:t>capitalizatio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spelling.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55" w:lineRule="auto"/>
              <w:ind w:left="104" w:right="16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Almos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error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in </w:t>
            </w:r>
            <w:r>
              <w:rPr>
                <w:spacing w:val="2"/>
                <w:sz w:val="19"/>
                <w:szCs w:val="19"/>
              </w:rPr>
              <w:t>punctuation</w:t>
            </w:r>
            <w:r>
              <w:rPr>
                <w:sz w:val="19"/>
                <w:szCs w:val="19"/>
              </w:rPr>
              <w:t>,</w:t>
            </w:r>
            <w:r>
              <w:rPr>
                <w:spacing w:val="24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capitalizatio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25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 xml:space="preserve">and </w:t>
            </w:r>
            <w:r>
              <w:rPr>
                <w:spacing w:val="3"/>
                <w:w w:val="102"/>
                <w:sz w:val="19"/>
                <w:szCs w:val="19"/>
              </w:rPr>
              <w:t>spelling.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386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Man</w:t>
            </w:r>
            <w:r>
              <w:rPr>
                <w:sz w:val="19"/>
                <w:szCs w:val="19"/>
              </w:rPr>
              <w:t>y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error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punctuation, </w:t>
            </w:r>
            <w:r>
              <w:rPr>
                <w:spacing w:val="3"/>
                <w:sz w:val="19"/>
                <w:szCs w:val="19"/>
              </w:rPr>
              <w:t>capitalizatio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>spelling.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55" w:lineRule="auto"/>
              <w:ind w:left="104" w:right="488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Numerou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distracting </w:t>
            </w:r>
            <w:r>
              <w:rPr>
                <w:spacing w:val="2"/>
                <w:sz w:val="19"/>
                <w:szCs w:val="19"/>
              </w:rPr>
              <w:t>error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punctuation, </w:t>
            </w:r>
            <w:r>
              <w:rPr>
                <w:spacing w:val="2"/>
                <w:sz w:val="19"/>
                <w:szCs w:val="19"/>
              </w:rPr>
              <w:t>capitalizatio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2"/>
                <w:w w:val="102"/>
                <w:sz w:val="19"/>
                <w:szCs w:val="19"/>
              </w:rPr>
              <w:t>spelling.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</w:tr>
      <w:tr w:rsidR="00B21AAB">
        <w:trPr>
          <w:trHeight w:hRule="exact" w:val="690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Usage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371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error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sentenc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structure </w:t>
            </w:r>
            <w:r>
              <w:rPr>
                <w:spacing w:val="4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wor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usage.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32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Almos</w:t>
            </w:r>
            <w:r>
              <w:rPr>
                <w:sz w:val="19"/>
                <w:szCs w:val="19"/>
              </w:rPr>
              <w:t>t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o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error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w w:val="102"/>
                <w:sz w:val="19"/>
                <w:szCs w:val="19"/>
              </w:rPr>
              <w:t xml:space="preserve">sentence </w:t>
            </w:r>
            <w:r>
              <w:rPr>
                <w:spacing w:val="4"/>
                <w:sz w:val="19"/>
                <w:szCs w:val="19"/>
              </w:rPr>
              <w:t>structur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wor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usage.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47" w:lineRule="auto"/>
              <w:ind w:left="104" w:right="566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Man</w:t>
            </w:r>
            <w:r>
              <w:rPr>
                <w:sz w:val="19"/>
                <w:szCs w:val="19"/>
              </w:rPr>
              <w:t>y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error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sentence </w:t>
            </w:r>
            <w:r>
              <w:rPr>
                <w:spacing w:val="4"/>
                <w:sz w:val="19"/>
                <w:szCs w:val="19"/>
              </w:rPr>
              <w:t>structur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wor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usage.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7621F9">
            <w:pPr>
              <w:spacing w:before="1" w:line="255" w:lineRule="auto"/>
              <w:ind w:left="104" w:right="105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Numerou</w:t>
            </w:r>
            <w:r>
              <w:rPr>
                <w:sz w:val="19"/>
                <w:szCs w:val="19"/>
              </w:rPr>
              <w:t>s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an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distracting </w:t>
            </w:r>
            <w:r>
              <w:rPr>
                <w:spacing w:val="3"/>
                <w:w w:val="102"/>
                <w:sz w:val="19"/>
                <w:szCs w:val="19"/>
              </w:rPr>
              <w:t>error</w:t>
            </w:r>
            <w:r>
              <w:rPr>
                <w:w w:val="102"/>
                <w:sz w:val="19"/>
                <w:szCs w:val="19"/>
              </w:rPr>
              <w:t>s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sentenc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struc</w:t>
            </w:r>
            <w:r>
              <w:rPr>
                <w:spacing w:val="4"/>
                <w:sz w:val="19"/>
                <w:szCs w:val="19"/>
              </w:rPr>
              <w:t>tur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 xml:space="preserve">and </w:t>
            </w:r>
            <w:r>
              <w:rPr>
                <w:spacing w:val="4"/>
                <w:sz w:val="19"/>
                <w:szCs w:val="19"/>
              </w:rPr>
              <w:t>wor</w:t>
            </w:r>
            <w:r>
              <w:rPr>
                <w:sz w:val="19"/>
                <w:szCs w:val="19"/>
              </w:rPr>
              <w:t>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w w:val="102"/>
                <w:sz w:val="19"/>
                <w:szCs w:val="19"/>
              </w:rPr>
              <w:t>usage.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  <w:tc>
          <w:tcPr>
            <w:tcW w:w="8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21AAB" w:rsidRDefault="00B21AAB"/>
        </w:tc>
      </w:tr>
    </w:tbl>
    <w:p w:rsidR="00B21AAB" w:rsidRDefault="00B21AAB" w:rsidP="00D8684A">
      <w:pPr>
        <w:spacing w:line="200" w:lineRule="exact"/>
      </w:pPr>
    </w:p>
    <w:sectPr w:rsidR="00B21AAB">
      <w:pgSz w:w="15840" w:h="1224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B3107"/>
    <w:multiLevelType w:val="multilevel"/>
    <w:tmpl w:val="235E2E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A43D03"/>
    <w:multiLevelType w:val="hybridMultilevel"/>
    <w:tmpl w:val="83DE7B80"/>
    <w:lvl w:ilvl="0" w:tplc="0B5876B6">
      <w:numFmt w:val="decimal"/>
      <w:lvlText w:val="(%1)"/>
      <w:lvlJc w:val="left"/>
      <w:pPr>
        <w:ind w:left="833" w:hanging="360"/>
      </w:pPr>
      <w:rPr>
        <w:rFonts w:hint="default"/>
        <w:b/>
        <w:w w:val="102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AB"/>
    <w:rsid w:val="00511171"/>
    <w:rsid w:val="005E1ECD"/>
    <w:rsid w:val="007621F9"/>
    <w:rsid w:val="00B21AAB"/>
    <w:rsid w:val="00D8452F"/>
    <w:rsid w:val="00D8684A"/>
    <w:rsid w:val="00DD7B53"/>
    <w:rsid w:val="00E01DF1"/>
    <w:rsid w:val="00F20FF5"/>
    <w:rsid w:val="00FB2EAE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45FAC-0EF2-4F6C-8A8D-16135FFA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D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Douglas</dc:creator>
  <cp:lastModifiedBy>Douglas H Jones</cp:lastModifiedBy>
  <cp:revision>6</cp:revision>
  <dcterms:created xsi:type="dcterms:W3CDTF">2017-11-09T19:44:00Z</dcterms:created>
  <dcterms:modified xsi:type="dcterms:W3CDTF">2017-11-20T20:42:00Z</dcterms:modified>
</cp:coreProperties>
</file>